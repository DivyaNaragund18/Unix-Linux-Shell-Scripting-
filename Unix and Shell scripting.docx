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F2C4A" w14:textId="444B4F6F" w:rsidR="00A9204E" w:rsidRPr="00B95DFA" w:rsidRDefault="00B95DFA" w:rsidP="00B95DFA">
      <w:pPr>
        <w:pStyle w:val="Title"/>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44141" w:rsidRPr="00B95DFA">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UNIX</w:t>
      </w:r>
      <w:r>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/LINUX</w:t>
      </w:r>
      <w:r w:rsidR="00022C45" w:rsidRPr="00B95DFA">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COMMANDS</w:t>
      </w:r>
      <w:r w:rsidR="00B44141" w:rsidRPr="00B95DFA">
        <w:rPr>
          <w:rFonts w:ascii="Times New Roman" w:hAnsi="Times New Roman" w:cs="Times New Roman"/>
          <w:color w:val="5B9BD5"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SHELL SCRIPTING</w:t>
      </w:r>
    </w:p>
    <w:p w14:paraId="195E8AC3" w14:textId="77777777" w:rsidR="00B44141" w:rsidRDefault="00B44141" w:rsidP="00B44141"/>
    <w:p w14:paraId="620E2156" w14:textId="77777777" w:rsidR="00B44141" w:rsidRPr="008F4C64" w:rsidRDefault="00B44141" w:rsidP="00B44141">
      <w:pPr>
        <w:rPr>
          <w:b/>
          <w:bCs/>
        </w:rPr>
      </w:pPr>
    </w:p>
    <w:p w14:paraId="083C6764" w14:textId="6D64E716" w:rsidR="00F75196" w:rsidRPr="008F4C64" w:rsidRDefault="00B44141" w:rsidP="00F75196">
      <w:pPr>
        <w:spacing w:line="360" w:lineRule="auto"/>
        <w:rPr>
          <w:rFonts w:ascii="Times New Roman" w:hAnsi="Times New Roman" w:cs="Times New Roman"/>
          <w:b/>
          <w:bCs/>
          <w:sz w:val="26"/>
          <w:szCs w:val="26"/>
        </w:rPr>
      </w:pPr>
      <w:r w:rsidRPr="008F4C64">
        <w:rPr>
          <w:rFonts w:ascii="Times New Roman" w:hAnsi="Times New Roman" w:cs="Times New Roman"/>
          <w:b/>
          <w:bCs/>
          <w:sz w:val="26"/>
          <w:szCs w:val="26"/>
        </w:rPr>
        <w:t>What is Unix?</w:t>
      </w:r>
    </w:p>
    <w:p w14:paraId="5017946A" w14:textId="3DCB2096" w:rsidR="00F75196" w:rsidRPr="00F75196" w:rsidRDefault="00F75196" w:rsidP="00F75196">
      <w:pPr>
        <w:pStyle w:val="ListParagraph"/>
        <w:numPr>
          <w:ilvl w:val="0"/>
          <w:numId w:val="24"/>
        </w:numPr>
        <w:spacing w:line="360" w:lineRule="auto"/>
        <w:jc w:val="both"/>
        <w:rPr>
          <w:rFonts w:ascii="Times New Roman" w:hAnsi="Times New Roman" w:cs="Times New Roman"/>
          <w:sz w:val="26"/>
          <w:szCs w:val="26"/>
        </w:rPr>
      </w:pPr>
      <w:r w:rsidRPr="00F75196">
        <w:rPr>
          <w:rFonts w:ascii="Times New Roman" w:hAnsi="Times New Roman" w:cs="Times New Roman"/>
          <w:sz w:val="26"/>
          <w:szCs w:val="26"/>
        </w:rPr>
        <w:t>Unix Operating system is a set of programs that plays a role as a connection between the computer and the user.</w:t>
      </w:r>
    </w:p>
    <w:p w14:paraId="77C06D1C" w14:textId="17CFB289" w:rsidR="00F75196" w:rsidRPr="00F75196" w:rsidRDefault="00F75196" w:rsidP="00F75196">
      <w:pPr>
        <w:pStyle w:val="ListParagraph"/>
        <w:numPr>
          <w:ilvl w:val="0"/>
          <w:numId w:val="24"/>
        </w:numPr>
        <w:spacing w:line="360" w:lineRule="auto"/>
        <w:jc w:val="both"/>
        <w:rPr>
          <w:rFonts w:ascii="Times New Roman" w:hAnsi="Times New Roman" w:cs="Times New Roman"/>
          <w:sz w:val="26"/>
          <w:szCs w:val="26"/>
        </w:rPr>
      </w:pPr>
      <w:r w:rsidRPr="00F75196">
        <w:rPr>
          <w:rFonts w:ascii="Times New Roman" w:hAnsi="Times New Roman" w:cs="Times New Roman"/>
          <w:sz w:val="26"/>
          <w:szCs w:val="26"/>
        </w:rPr>
        <w:t>Users communicates with kernel through a program knows as shell.</w:t>
      </w:r>
    </w:p>
    <w:p w14:paraId="79C87632" w14:textId="77777777" w:rsidR="00201C18" w:rsidRDefault="00F75196" w:rsidP="00201C18">
      <w:pPr>
        <w:pStyle w:val="ListParagraph"/>
        <w:numPr>
          <w:ilvl w:val="0"/>
          <w:numId w:val="24"/>
        </w:numPr>
        <w:spacing w:line="360" w:lineRule="auto"/>
        <w:jc w:val="both"/>
        <w:rPr>
          <w:rFonts w:ascii="Times New Roman" w:hAnsi="Times New Roman" w:cs="Times New Roman"/>
          <w:sz w:val="26"/>
          <w:szCs w:val="26"/>
        </w:rPr>
      </w:pPr>
      <w:r w:rsidRPr="00F75196">
        <w:rPr>
          <w:rFonts w:ascii="Times New Roman" w:hAnsi="Times New Roman" w:cs="Times New Roman"/>
          <w:sz w:val="26"/>
          <w:szCs w:val="26"/>
        </w:rPr>
        <w:t>The shell is command line interpreter.</w:t>
      </w:r>
    </w:p>
    <w:p w14:paraId="37374690" w14:textId="67426924" w:rsidR="00201C18" w:rsidRPr="008F4C64" w:rsidRDefault="00201C18" w:rsidP="00201C18">
      <w:pPr>
        <w:spacing w:line="360" w:lineRule="auto"/>
        <w:jc w:val="both"/>
        <w:rPr>
          <w:rFonts w:ascii="Times New Roman" w:hAnsi="Times New Roman" w:cs="Times New Roman"/>
          <w:b/>
          <w:bCs/>
          <w:sz w:val="26"/>
          <w:szCs w:val="26"/>
        </w:rPr>
      </w:pPr>
      <w:r w:rsidRPr="008F4C64">
        <w:rPr>
          <w:rFonts w:ascii="Times New Roman" w:hAnsi="Times New Roman" w:cs="Times New Roman"/>
          <w:b/>
          <w:bCs/>
          <w:sz w:val="26"/>
          <w:szCs w:val="26"/>
        </w:rPr>
        <w:t>Key Features</w:t>
      </w:r>
    </w:p>
    <w:p w14:paraId="430E365E" w14:textId="77777777" w:rsidR="00201C18" w:rsidRPr="00201C18" w:rsidRDefault="00201C18" w:rsidP="00201C18">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Multiuser support:</w:t>
      </w:r>
      <w:r w:rsidRPr="00201C18">
        <w:rPr>
          <w:rFonts w:ascii="Times New Roman" w:hAnsi="Times New Roman" w:cs="Times New Roman"/>
          <w:sz w:val="26"/>
          <w:szCs w:val="26"/>
          <w:lang w:val="en-IN"/>
        </w:rPr>
        <w:t> UNIX allows multiple users to simultaneously access the same system and share resources.</w:t>
      </w:r>
    </w:p>
    <w:p w14:paraId="13489269" w14:textId="77777777" w:rsidR="00201C18" w:rsidRPr="00201C18" w:rsidRDefault="00201C18" w:rsidP="00201C18">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Multitasking:</w:t>
      </w:r>
      <w:r w:rsidRPr="00201C18">
        <w:rPr>
          <w:rFonts w:ascii="Times New Roman" w:hAnsi="Times New Roman" w:cs="Times New Roman"/>
          <w:sz w:val="26"/>
          <w:szCs w:val="26"/>
          <w:lang w:val="en-IN"/>
        </w:rPr>
        <w:t xml:space="preserve"> UNIX </w:t>
      </w:r>
      <w:proofErr w:type="gramStart"/>
      <w:r w:rsidRPr="00201C18">
        <w:rPr>
          <w:rFonts w:ascii="Times New Roman" w:hAnsi="Times New Roman" w:cs="Times New Roman"/>
          <w:sz w:val="26"/>
          <w:szCs w:val="26"/>
          <w:lang w:val="en-IN"/>
        </w:rPr>
        <w:t>is capable of running</w:t>
      </w:r>
      <w:proofErr w:type="gramEnd"/>
      <w:r w:rsidRPr="00201C18">
        <w:rPr>
          <w:rFonts w:ascii="Times New Roman" w:hAnsi="Times New Roman" w:cs="Times New Roman"/>
          <w:sz w:val="26"/>
          <w:szCs w:val="26"/>
          <w:lang w:val="en-IN"/>
        </w:rPr>
        <w:t xml:space="preserve"> multiple processes at the same time.</w:t>
      </w:r>
    </w:p>
    <w:p w14:paraId="62258CF3" w14:textId="77777777" w:rsidR="00201C18" w:rsidRPr="00201C18" w:rsidRDefault="00201C18" w:rsidP="00201C18">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Shell scripting:</w:t>
      </w:r>
      <w:r w:rsidRPr="00201C18">
        <w:rPr>
          <w:rFonts w:ascii="Times New Roman" w:hAnsi="Times New Roman" w:cs="Times New Roman"/>
          <w:sz w:val="26"/>
          <w:szCs w:val="26"/>
          <w:lang w:val="en-IN"/>
        </w:rPr>
        <w:t> UNIX provides a powerful scripting language that allows users to automate tasks.</w:t>
      </w:r>
    </w:p>
    <w:p w14:paraId="559D3911" w14:textId="77777777" w:rsidR="00201C18" w:rsidRPr="00201C18" w:rsidRDefault="00201C18" w:rsidP="00201C18">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Security:</w:t>
      </w:r>
      <w:r w:rsidRPr="00201C18">
        <w:rPr>
          <w:rFonts w:ascii="Times New Roman" w:hAnsi="Times New Roman" w:cs="Times New Roman"/>
          <w:sz w:val="26"/>
          <w:szCs w:val="26"/>
          <w:lang w:val="en-IN"/>
        </w:rPr>
        <w:t> UNIX has a robust security model that includes file permissions, user accounts, and network security features.</w:t>
      </w:r>
    </w:p>
    <w:p w14:paraId="0BA32582" w14:textId="77777777" w:rsidR="00201C18" w:rsidRPr="00201C18" w:rsidRDefault="00201C18" w:rsidP="00201C18">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Portability:</w:t>
      </w:r>
      <w:r w:rsidRPr="00201C18">
        <w:rPr>
          <w:rFonts w:ascii="Times New Roman" w:hAnsi="Times New Roman" w:cs="Times New Roman"/>
          <w:sz w:val="26"/>
          <w:szCs w:val="26"/>
          <w:lang w:val="en-IN"/>
        </w:rPr>
        <w:t> UNIX can run on a wide variety of hardware platforms, from small embedded systems to large mainframe computers.</w:t>
      </w:r>
    </w:p>
    <w:p w14:paraId="0CE2A806" w14:textId="77777777" w:rsidR="00201C18" w:rsidRPr="00201C18" w:rsidRDefault="00201C18" w:rsidP="00201C18">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Communication:</w:t>
      </w:r>
      <w:r w:rsidRPr="00201C18">
        <w:rPr>
          <w:rFonts w:ascii="Times New Roman" w:hAnsi="Times New Roman" w:cs="Times New Roman"/>
          <w:sz w:val="26"/>
          <w:szCs w:val="26"/>
          <w:lang w:val="en-IN"/>
        </w:rPr>
        <w:t> UNIX supports communication methods using the write command, mail command, etc.</w:t>
      </w:r>
    </w:p>
    <w:p w14:paraId="72E8675F" w14:textId="294156AF" w:rsidR="008F4C64" w:rsidRPr="006F0F9C" w:rsidRDefault="00201C18" w:rsidP="008F4C64">
      <w:pPr>
        <w:pStyle w:val="ListParagraph"/>
        <w:numPr>
          <w:ilvl w:val="0"/>
          <w:numId w:val="26"/>
        </w:numPr>
        <w:spacing w:line="360" w:lineRule="auto"/>
        <w:jc w:val="both"/>
        <w:rPr>
          <w:rFonts w:ascii="Times New Roman" w:hAnsi="Times New Roman" w:cs="Times New Roman"/>
          <w:sz w:val="26"/>
          <w:szCs w:val="26"/>
          <w:lang w:val="en-IN"/>
        </w:rPr>
      </w:pPr>
      <w:r w:rsidRPr="00201C18">
        <w:rPr>
          <w:rFonts w:ascii="Times New Roman" w:hAnsi="Times New Roman" w:cs="Times New Roman"/>
          <w:b/>
          <w:bCs/>
          <w:sz w:val="26"/>
          <w:szCs w:val="26"/>
          <w:lang w:val="en-IN"/>
        </w:rPr>
        <w:t>Process Tracking:</w:t>
      </w:r>
      <w:r w:rsidRPr="00201C18">
        <w:rPr>
          <w:rFonts w:ascii="Times New Roman" w:hAnsi="Times New Roman" w:cs="Times New Roman"/>
          <w:sz w:val="26"/>
          <w:szCs w:val="26"/>
          <w:lang w:val="en-IN"/>
        </w:rPr>
        <w:t> UNIX maintains a record of the jobs that the user creates. This function improves system performance by monitoring CPU usage. It also allows you to keep track of how much disk space each user uses, and the use that information to regulate disk space.</w:t>
      </w:r>
    </w:p>
    <w:p w14:paraId="2F74DA2A" w14:textId="77777777" w:rsidR="006F0F9C" w:rsidRPr="008F4C64" w:rsidRDefault="006F0F9C" w:rsidP="006F0F9C">
      <w:pPr>
        <w:spacing w:line="360" w:lineRule="auto"/>
        <w:jc w:val="both"/>
        <w:rPr>
          <w:rFonts w:ascii="Times New Roman" w:hAnsi="Times New Roman" w:cs="Times New Roman"/>
          <w:b/>
          <w:bCs/>
          <w:sz w:val="26"/>
          <w:szCs w:val="26"/>
          <w:lang w:val="en-IN"/>
        </w:rPr>
      </w:pPr>
      <w:r w:rsidRPr="008F4C64">
        <w:rPr>
          <w:rFonts w:ascii="Times New Roman" w:hAnsi="Times New Roman" w:cs="Times New Roman"/>
          <w:b/>
          <w:bCs/>
          <w:sz w:val="26"/>
          <w:szCs w:val="26"/>
          <w:lang w:val="en-IN"/>
        </w:rPr>
        <w:t>Architecture of Unix OS</w:t>
      </w:r>
    </w:p>
    <w:p w14:paraId="1F801095" w14:textId="6BAAA07D" w:rsidR="008F4C64" w:rsidRDefault="006F0F9C" w:rsidP="006F0F9C">
      <w:pPr>
        <w:pStyle w:val="ListParagraph"/>
        <w:numPr>
          <w:ilvl w:val="0"/>
          <w:numId w:val="34"/>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Hardware</w:t>
      </w:r>
    </w:p>
    <w:p w14:paraId="3B4532BD" w14:textId="0D9904D8" w:rsidR="006F0F9C" w:rsidRDefault="006F0F9C" w:rsidP="006F0F9C">
      <w:pPr>
        <w:pStyle w:val="ListParagraph"/>
        <w:numPr>
          <w:ilvl w:val="0"/>
          <w:numId w:val="34"/>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Kernel</w:t>
      </w:r>
    </w:p>
    <w:p w14:paraId="35A20C83" w14:textId="3BADD4D2" w:rsidR="006F0F9C" w:rsidRDefault="006F0F9C" w:rsidP="006F0F9C">
      <w:pPr>
        <w:pStyle w:val="ListParagraph"/>
        <w:numPr>
          <w:ilvl w:val="0"/>
          <w:numId w:val="34"/>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Shell</w:t>
      </w:r>
    </w:p>
    <w:p w14:paraId="22328DFE" w14:textId="0ABEB82F" w:rsidR="008F4C64" w:rsidRPr="006F0F9C" w:rsidRDefault="006F0F9C" w:rsidP="008F4C64">
      <w:pPr>
        <w:pStyle w:val="ListParagraph"/>
        <w:numPr>
          <w:ilvl w:val="0"/>
          <w:numId w:val="34"/>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Application layer</w:t>
      </w:r>
    </w:p>
    <w:p w14:paraId="102A1690" w14:textId="77777777" w:rsidR="00F75196" w:rsidRPr="00F75196" w:rsidRDefault="00F75196" w:rsidP="00F75196">
      <w:pPr>
        <w:jc w:val="both"/>
        <w:rPr>
          <w:rFonts w:ascii="Times New Roman" w:hAnsi="Times New Roman" w:cs="Times New Roman"/>
          <w:sz w:val="28"/>
          <w:szCs w:val="28"/>
        </w:rPr>
      </w:pPr>
    </w:p>
    <w:p w14:paraId="3502534B" w14:textId="44944E11" w:rsidR="00B44141" w:rsidRDefault="008F4C64" w:rsidP="00215347">
      <w:pPr>
        <w:ind w:left="1440"/>
        <w:jc w:val="both"/>
      </w:pPr>
      <w:r>
        <w:rPr>
          <w:noProof/>
        </w:rPr>
        <w:drawing>
          <wp:inline distT="0" distB="0" distL="0" distR="0" wp14:anchorId="0883B965" wp14:editId="7202315B">
            <wp:extent cx="3886200" cy="2955338"/>
            <wp:effectExtent l="0" t="0" r="0" b="0"/>
            <wp:docPr id="387153178" name="Picture 1" descr="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340" cy="2976737"/>
                    </a:xfrm>
                    <a:prstGeom prst="rect">
                      <a:avLst/>
                    </a:prstGeom>
                    <a:noFill/>
                    <a:ln>
                      <a:noFill/>
                    </a:ln>
                  </pic:spPr>
                </pic:pic>
              </a:graphicData>
            </a:graphic>
          </wp:inline>
        </w:drawing>
      </w:r>
    </w:p>
    <w:p w14:paraId="1110977D" w14:textId="77777777" w:rsidR="00E6018E" w:rsidRDefault="00E6018E" w:rsidP="00215347">
      <w:pPr>
        <w:jc w:val="both"/>
      </w:pPr>
    </w:p>
    <w:p w14:paraId="3335C8FB" w14:textId="77777777" w:rsidR="00E6018E" w:rsidRDefault="00E6018E" w:rsidP="00215347">
      <w:pPr>
        <w:jc w:val="both"/>
      </w:pPr>
    </w:p>
    <w:p w14:paraId="1A8F2835" w14:textId="77777777" w:rsidR="00E6018E" w:rsidRPr="00E6018E" w:rsidRDefault="00E6018E" w:rsidP="00215347">
      <w:pPr>
        <w:pStyle w:val="ListParagraph"/>
        <w:numPr>
          <w:ilvl w:val="0"/>
          <w:numId w:val="39"/>
        </w:numPr>
        <w:spacing w:line="360" w:lineRule="auto"/>
        <w:jc w:val="both"/>
        <w:rPr>
          <w:rFonts w:ascii="Times New Roman" w:hAnsi="Times New Roman" w:cs="Times New Roman"/>
          <w:sz w:val="26"/>
          <w:szCs w:val="26"/>
          <w:lang w:val="en-IN"/>
        </w:rPr>
      </w:pPr>
      <w:r w:rsidRPr="00E6018E">
        <w:rPr>
          <w:rFonts w:ascii="Times New Roman" w:hAnsi="Times New Roman" w:cs="Times New Roman"/>
          <w:b/>
          <w:bCs/>
          <w:sz w:val="26"/>
          <w:szCs w:val="26"/>
          <w:lang w:val="en-IN"/>
        </w:rPr>
        <w:t>Layer-1: Hardware:</w:t>
      </w:r>
      <w:r w:rsidRPr="00E6018E">
        <w:rPr>
          <w:rFonts w:ascii="Times New Roman" w:hAnsi="Times New Roman" w:cs="Times New Roman"/>
          <w:sz w:val="26"/>
          <w:szCs w:val="26"/>
          <w:lang w:val="en-IN"/>
        </w:rPr>
        <w:t> It consists of all hardware related information.</w:t>
      </w:r>
    </w:p>
    <w:p w14:paraId="01063AAC" w14:textId="77777777" w:rsidR="00E6018E" w:rsidRPr="00E6018E" w:rsidRDefault="00E6018E" w:rsidP="00215347">
      <w:pPr>
        <w:pStyle w:val="ListParagraph"/>
        <w:numPr>
          <w:ilvl w:val="0"/>
          <w:numId w:val="39"/>
        </w:numPr>
        <w:spacing w:line="360" w:lineRule="auto"/>
        <w:jc w:val="both"/>
        <w:rPr>
          <w:rFonts w:ascii="Times New Roman" w:hAnsi="Times New Roman" w:cs="Times New Roman"/>
          <w:sz w:val="26"/>
          <w:szCs w:val="26"/>
          <w:lang w:val="en-IN"/>
        </w:rPr>
      </w:pPr>
      <w:r w:rsidRPr="00E6018E">
        <w:rPr>
          <w:rFonts w:ascii="Times New Roman" w:hAnsi="Times New Roman" w:cs="Times New Roman"/>
          <w:b/>
          <w:bCs/>
          <w:sz w:val="26"/>
          <w:szCs w:val="26"/>
          <w:lang w:val="en-IN"/>
        </w:rPr>
        <w:t>Layer-2: Kernel:</w:t>
      </w:r>
      <w:r w:rsidRPr="00E6018E">
        <w:rPr>
          <w:rFonts w:ascii="Times New Roman" w:hAnsi="Times New Roman" w:cs="Times New Roman"/>
          <w:sz w:val="26"/>
          <w:szCs w:val="26"/>
          <w:lang w:val="en-IN"/>
        </w:rPr>
        <w:t> This is the core of the Operating System. It is a software that acts as the interface between the hardware and the software. Most of the tasks like memory management, file management, network management, process management, etc., are done by the kernel.</w:t>
      </w:r>
    </w:p>
    <w:p w14:paraId="67057B8C" w14:textId="77777777" w:rsidR="00E6018E" w:rsidRPr="00E6018E" w:rsidRDefault="00E6018E" w:rsidP="00215347">
      <w:pPr>
        <w:pStyle w:val="ListParagraph"/>
        <w:numPr>
          <w:ilvl w:val="0"/>
          <w:numId w:val="39"/>
        </w:numPr>
        <w:spacing w:line="360" w:lineRule="auto"/>
        <w:jc w:val="both"/>
        <w:rPr>
          <w:rFonts w:ascii="Times New Roman" w:hAnsi="Times New Roman" w:cs="Times New Roman"/>
          <w:sz w:val="26"/>
          <w:szCs w:val="26"/>
          <w:lang w:val="en-IN"/>
        </w:rPr>
      </w:pPr>
      <w:r w:rsidRPr="00E6018E">
        <w:rPr>
          <w:rFonts w:ascii="Times New Roman" w:hAnsi="Times New Roman" w:cs="Times New Roman"/>
          <w:b/>
          <w:bCs/>
          <w:sz w:val="26"/>
          <w:szCs w:val="26"/>
          <w:lang w:val="en-IN"/>
        </w:rPr>
        <w:t>Layer-3: Shell commands:</w:t>
      </w:r>
      <w:r w:rsidRPr="00E6018E">
        <w:rPr>
          <w:rFonts w:ascii="Times New Roman" w:hAnsi="Times New Roman" w:cs="Times New Roman"/>
          <w:sz w:val="26"/>
          <w:szCs w:val="26"/>
          <w:lang w:val="en-IN"/>
        </w:rPr>
        <w:t> This is the interface between the user and the kernel. Shell is the utility that processes your requests. When you type in a command at the terminal, the shell interprets the command and calls the program that you want. There are various commands like cp, mv, cat, grep, id, wc, nroff, a.out and more.</w:t>
      </w:r>
    </w:p>
    <w:p w14:paraId="4184C5C2" w14:textId="70491A19" w:rsidR="00223DAC" w:rsidRDefault="00E6018E" w:rsidP="00215347">
      <w:pPr>
        <w:pStyle w:val="ListParagraph"/>
        <w:numPr>
          <w:ilvl w:val="0"/>
          <w:numId w:val="39"/>
        </w:numPr>
        <w:spacing w:line="360" w:lineRule="auto"/>
        <w:jc w:val="both"/>
        <w:rPr>
          <w:rFonts w:ascii="Times New Roman" w:hAnsi="Times New Roman" w:cs="Times New Roman"/>
          <w:sz w:val="26"/>
          <w:szCs w:val="26"/>
          <w:lang w:val="en-IN"/>
        </w:rPr>
      </w:pPr>
      <w:r w:rsidRPr="00E6018E">
        <w:rPr>
          <w:rFonts w:ascii="Times New Roman" w:hAnsi="Times New Roman" w:cs="Times New Roman"/>
          <w:b/>
          <w:bCs/>
          <w:sz w:val="26"/>
          <w:szCs w:val="26"/>
          <w:lang w:val="en-IN"/>
        </w:rPr>
        <w:t>Layer-4: Application Layer:</w:t>
      </w:r>
      <w:r w:rsidRPr="00E6018E">
        <w:rPr>
          <w:rFonts w:ascii="Times New Roman" w:hAnsi="Times New Roman" w:cs="Times New Roman"/>
          <w:sz w:val="26"/>
          <w:szCs w:val="26"/>
          <w:lang w:val="en-IN"/>
        </w:rPr>
        <w:t> It is the outermost layer that executes the given external applications.</w:t>
      </w:r>
    </w:p>
    <w:p w14:paraId="6F5EA5E5" w14:textId="77777777" w:rsidR="00223DAC" w:rsidRDefault="00223DAC" w:rsidP="00215347">
      <w:pPr>
        <w:spacing w:line="360" w:lineRule="auto"/>
        <w:jc w:val="both"/>
        <w:rPr>
          <w:rFonts w:ascii="Times New Roman" w:hAnsi="Times New Roman" w:cs="Times New Roman"/>
          <w:sz w:val="26"/>
          <w:szCs w:val="26"/>
          <w:lang w:val="en-IN"/>
        </w:rPr>
      </w:pPr>
    </w:p>
    <w:p w14:paraId="5E6660AE" w14:textId="51200F96" w:rsidR="00223DAC" w:rsidRDefault="00223DAC" w:rsidP="00215347">
      <w:p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What is Linux?</w:t>
      </w:r>
    </w:p>
    <w:p w14:paraId="46B0D681" w14:textId="214625AD" w:rsidR="00223DAC" w:rsidRDefault="00223DAC" w:rsidP="00215347">
      <w:pPr>
        <w:pStyle w:val="ListParagraph"/>
        <w:numPr>
          <w:ilvl w:val="0"/>
          <w:numId w:val="40"/>
        </w:numPr>
        <w:spacing w:line="360" w:lineRule="auto"/>
        <w:jc w:val="both"/>
        <w:rPr>
          <w:rFonts w:ascii="Times New Roman" w:hAnsi="Times New Roman" w:cs="Times New Roman"/>
          <w:sz w:val="26"/>
          <w:szCs w:val="26"/>
          <w:lang w:val="en-IN"/>
        </w:rPr>
      </w:pPr>
      <w:r w:rsidRPr="00223DAC">
        <w:rPr>
          <w:rFonts w:ascii="Times New Roman" w:hAnsi="Times New Roman" w:cs="Times New Roman"/>
          <w:sz w:val="26"/>
          <w:szCs w:val="26"/>
          <w:lang w:val="en-IN"/>
        </w:rPr>
        <w:t>Linux is an open-source Unix-like operating system-based family on the Linux kernel</w:t>
      </w:r>
      <w:r>
        <w:rPr>
          <w:rFonts w:ascii="Times New Roman" w:hAnsi="Times New Roman" w:cs="Times New Roman"/>
          <w:sz w:val="26"/>
          <w:szCs w:val="26"/>
          <w:lang w:val="en-IN"/>
        </w:rPr>
        <w:t>.</w:t>
      </w:r>
    </w:p>
    <w:p w14:paraId="6295E920" w14:textId="7DFBB38A" w:rsidR="00B0566E" w:rsidRDefault="00B0566E" w:rsidP="00215347">
      <w:pPr>
        <w:pStyle w:val="ListParagraph"/>
        <w:numPr>
          <w:ilvl w:val="0"/>
          <w:numId w:val="40"/>
        </w:numPr>
        <w:spacing w:line="360" w:lineRule="auto"/>
        <w:jc w:val="both"/>
        <w:rPr>
          <w:rFonts w:ascii="Times New Roman" w:hAnsi="Times New Roman" w:cs="Times New Roman"/>
          <w:sz w:val="26"/>
          <w:szCs w:val="26"/>
          <w:lang w:val="en-IN"/>
        </w:rPr>
      </w:pPr>
      <w:r w:rsidRPr="00B0566E">
        <w:rPr>
          <w:rFonts w:ascii="Times New Roman" w:hAnsi="Times New Roman" w:cs="Times New Roman"/>
          <w:sz w:val="26"/>
          <w:szCs w:val="26"/>
        </w:rPr>
        <w:lastRenderedPageBreak/>
        <w:t> </w:t>
      </w:r>
      <w:r w:rsidRPr="00B0566E">
        <w:rPr>
          <w:rFonts w:ascii="Times New Roman" w:hAnsi="Times New Roman" w:cs="Times New Roman"/>
          <w:sz w:val="26"/>
          <w:szCs w:val="26"/>
          <w:lang w:val="en-IN"/>
        </w:rPr>
        <w:t>The Linux Kernel is like the brain of the operating system because it manages how the computer interacts with its hardware and resources.</w:t>
      </w:r>
    </w:p>
    <w:p w14:paraId="46CE3AAC" w14:textId="0C661515" w:rsidR="00B0566E" w:rsidRPr="006F39AF" w:rsidRDefault="006F39AF" w:rsidP="00215347">
      <w:pPr>
        <w:pStyle w:val="ListParagraph"/>
        <w:numPr>
          <w:ilvl w:val="0"/>
          <w:numId w:val="40"/>
        </w:numPr>
        <w:spacing w:line="360" w:lineRule="auto"/>
        <w:jc w:val="both"/>
        <w:rPr>
          <w:rFonts w:ascii="Times New Roman" w:hAnsi="Times New Roman" w:cs="Times New Roman"/>
          <w:sz w:val="26"/>
          <w:szCs w:val="26"/>
          <w:lang w:val="en-IN"/>
        </w:rPr>
      </w:pPr>
      <w:r w:rsidRPr="006F39AF">
        <w:rPr>
          <w:rFonts w:ascii="Times New Roman" w:hAnsi="Times New Roman" w:cs="Times New Roman"/>
          <w:sz w:val="26"/>
          <w:szCs w:val="26"/>
          <w:lang w:val="en-IN"/>
        </w:rPr>
        <w:t>It is not just limited to the operating system, but nowadays, it is also used as a platform to run </w:t>
      </w:r>
      <w:r w:rsidRPr="006F39AF">
        <w:rPr>
          <w:rFonts w:ascii="Times New Roman" w:hAnsi="Times New Roman" w:cs="Times New Roman"/>
          <w:b/>
          <w:bCs/>
          <w:sz w:val="26"/>
          <w:szCs w:val="26"/>
        </w:rPr>
        <w:t>desktops, servers, and embedded systems</w:t>
      </w:r>
      <w:r>
        <w:rPr>
          <w:rFonts w:ascii="Times New Roman" w:hAnsi="Times New Roman" w:cs="Times New Roman"/>
          <w:b/>
          <w:bCs/>
          <w:sz w:val="26"/>
          <w:szCs w:val="26"/>
        </w:rPr>
        <w:t>.</w:t>
      </w:r>
    </w:p>
    <w:p w14:paraId="3C5776E9" w14:textId="77777777" w:rsidR="006F39AF" w:rsidRPr="006F39AF" w:rsidRDefault="006F39AF" w:rsidP="00215347">
      <w:pPr>
        <w:pStyle w:val="ListParagraph"/>
        <w:numPr>
          <w:ilvl w:val="0"/>
          <w:numId w:val="40"/>
        </w:numPr>
        <w:spacing w:line="360" w:lineRule="auto"/>
        <w:jc w:val="both"/>
        <w:rPr>
          <w:rFonts w:ascii="Times New Roman" w:hAnsi="Times New Roman" w:cs="Times New Roman"/>
          <w:sz w:val="26"/>
          <w:szCs w:val="26"/>
          <w:lang w:val="en-IN"/>
        </w:rPr>
      </w:pPr>
      <w:r w:rsidRPr="006F39AF">
        <w:rPr>
          <w:rFonts w:ascii="Times New Roman" w:hAnsi="Times New Roman" w:cs="Times New Roman"/>
          <w:sz w:val="26"/>
          <w:szCs w:val="26"/>
        </w:rPr>
        <w:t>Linux system is used to manage various services such as </w:t>
      </w:r>
      <w:r w:rsidRPr="006F39AF">
        <w:rPr>
          <w:rFonts w:ascii="Times New Roman" w:hAnsi="Times New Roman" w:cs="Times New Roman"/>
          <w:b/>
          <w:bCs/>
          <w:sz w:val="26"/>
          <w:szCs w:val="26"/>
        </w:rPr>
        <w:t>process scheduling, application scheduling, basic peripheral devices, file system, and more</w:t>
      </w:r>
      <w:r w:rsidRPr="006F39AF">
        <w:rPr>
          <w:rFonts w:ascii="Times New Roman" w:hAnsi="Times New Roman" w:cs="Times New Roman"/>
          <w:sz w:val="26"/>
          <w:szCs w:val="26"/>
        </w:rPr>
        <w:t>. </w:t>
      </w:r>
    </w:p>
    <w:p w14:paraId="0A93F150" w14:textId="3242B77A" w:rsidR="006F39AF" w:rsidRDefault="006F39AF" w:rsidP="00215347">
      <w:pPr>
        <w:pStyle w:val="ListParagraph"/>
        <w:numPr>
          <w:ilvl w:val="0"/>
          <w:numId w:val="40"/>
        </w:numPr>
        <w:spacing w:line="360" w:lineRule="auto"/>
        <w:jc w:val="both"/>
        <w:rPr>
          <w:rFonts w:ascii="Times New Roman" w:hAnsi="Times New Roman" w:cs="Times New Roman"/>
          <w:sz w:val="26"/>
          <w:szCs w:val="26"/>
          <w:lang w:val="en-IN"/>
        </w:rPr>
      </w:pPr>
      <w:hyperlink r:id="rId11" w:history="1">
        <w:r w:rsidRPr="006F39AF">
          <w:rPr>
            <w:rFonts w:ascii="Times New Roman" w:hAnsi="Times New Roman" w:cs="Times New Roman"/>
            <w:sz w:val="26"/>
            <w:szCs w:val="26"/>
            <w:lang w:val="en-IN"/>
          </w:rPr>
          <w:t>Linux</w:t>
        </w:r>
      </w:hyperlink>
      <w:r w:rsidRPr="006F39AF">
        <w:rPr>
          <w:rFonts w:ascii="Times New Roman" w:hAnsi="Times New Roman" w:cs="Times New Roman"/>
          <w:sz w:val="26"/>
          <w:szCs w:val="26"/>
          <w:lang w:val="en-IN"/>
        </w:rPr>
        <w:t> provides various advantages over other operating systems such as Windows and macOS. So, it is used in almost every field, from cars to home appliances and smartphones to servers (supercomputers).</w:t>
      </w:r>
    </w:p>
    <w:p w14:paraId="5574F95C" w14:textId="77777777" w:rsidR="00215347" w:rsidRPr="00215347" w:rsidRDefault="00215347" w:rsidP="00215347">
      <w:pPr>
        <w:pStyle w:val="ListParagraph"/>
        <w:spacing w:line="360" w:lineRule="auto"/>
        <w:jc w:val="both"/>
        <w:rPr>
          <w:rFonts w:ascii="Times New Roman" w:hAnsi="Times New Roman" w:cs="Times New Roman"/>
          <w:sz w:val="26"/>
          <w:szCs w:val="26"/>
          <w:lang w:val="en-IN"/>
        </w:rPr>
      </w:pPr>
    </w:p>
    <w:p w14:paraId="7C96386E" w14:textId="6AC4033A" w:rsidR="006F39AF" w:rsidRDefault="006F39AF" w:rsidP="00215347">
      <w:pPr>
        <w:spacing w:line="360" w:lineRule="auto"/>
        <w:jc w:val="both"/>
        <w:rPr>
          <w:rFonts w:ascii="Times New Roman" w:hAnsi="Times New Roman" w:cs="Times New Roman"/>
          <w:b/>
          <w:bCs/>
          <w:sz w:val="26"/>
          <w:szCs w:val="26"/>
          <w:lang w:val="en-IN"/>
        </w:rPr>
      </w:pPr>
      <w:r w:rsidRPr="006F39AF">
        <w:rPr>
          <w:rFonts w:ascii="Times New Roman" w:hAnsi="Times New Roman" w:cs="Times New Roman"/>
          <w:b/>
          <w:bCs/>
          <w:sz w:val="26"/>
          <w:szCs w:val="26"/>
          <w:lang w:val="en-IN"/>
        </w:rPr>
        <w:t>Why is Linux better than other operating systems?</w:t>
      </w:r>
    </w:p>
    <w:p w14:paraId="72EFCD12" w14:textId="0B36F08A" w:rsidR="006F39AF" w:rsidRPr="006F39AF" w:rsidRDefault="006F39AF" w:rsidP="00215347">
      <w:pPr>
        <w:pStyle w:val="ListParagraph"/>
        <w:numPr>
          <w:ilvl w:val="0"/>
          <w:numId w:val="42"/>
        </w:numPr>
        <w:spacing w:line="360" w:lineRule="auto"/>
        <w:jc w:val="both"/>
        <w:rPr>
          <w:rFonts w:ascii="Times New Roman" w:hAnsi="Times New Roman" w:cs="Times New Roman"/>
          <w:sz w:val="26"/>
          <w:szCs w:val="26"/>
          <w:lang w:val="en-IN"/>
        </w:rPr>
      </w:pPr>
      <w:r w:rsidRPr="006F39AF">
        <w:rPr>
          <w:rFonts w:ascii="Times New Roman" w:hAnsi="Times New Roman" w:cs="Times New Roman"/>
          <w:sz w:val="26"/>
          <w:szCs w:val="26"/>
          <w:lang w:val="en-IN"/>
        </w:rPr>
        <w:t>Open Source.</w:t>
      </w:r>
    </w:p>
    <w:p w14:paraId="5A80C260" w14:textId="79B9374C" w:rsidR="006F39AF" w:rsidRDefault="006F39AF" w:rsidP="00215347">
      <w:pPr>
        <w:pStyle w:val="ListParagraph"/>
        <w:numPr>
          <w:ilvl w:val="0"/>
          <w:numId w:val="42"/>
        </w:numPr>
        <w:spacing w:line="360" w:lineRule="auto"/>
        <w:jc w:val="both"/>
        <w:rPr>
          <w:rFonts w:ascii="Times New Roman" w:hAnsi="Times New Roman" w:cs="Times New Roman"/>
          <w:sz w:val="26"/>
          <w:szCs w:val="26"/>
          <w:lang w:val="en-IN"/>
        </w:rPr>
      </w:pPr>
      <w:r w:rsidRPr="006F39AF">
        <w:rPr>
          <w:rFonts w:ascii="Times New Roman" w:hAnsi="Times New Roman" w:cs="Times New Roman"/>
          <w:sz w:val="26"/>
          <w:szCs w:val="26"/>
          <w:lang w:val="en-IN"/>
        </w:rPr>
        <w:t>Security</w:t>
      </w:r>
    </w:p>
    <w:p w14:paraId="7356DE7E" w14:textId="2E9EB25A" w:rsidR="006F39AF" w:rsidRDefault="00E732C6"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Free </w:t>
      </w:r>
      <w:r w:rsidR="00B04E60">
        <w:rPr>
          <w:rFonts w:ascii="Times New Roman" w:hAnsi="Times New Roman" w:cs="Times New Roman"/>
          <w:sz w:val="26"/>
          <w:szCs w:val="26"/>
          <w:lang w:val="en-IN"/>
        </w:rPr>
        <w:t>availability (</w:t>
      </w:r>
      <w:r>
        <w:rPr>
          <w:rFonts w:ascii="Times New Roman" w:hAnsi="Times New Roman" w:cs="Times New Roman"/>
          <w:sz w:val="26"/>
          <w:szCs w:val="26"/>
          <w:lang w:val="en-IN"/>
        </w:rPr>
        <w:t>GNU GPL)</w:t>
      </w:r>
    </w:p>
    <w:p w14:paraId="5D018517" w14:textId="1B27888F" w:rsidR="00E732C6" w:rsidRDefault="00E732C6"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Lightweight</w:t>
      </w:r>
    </w:p>
    <w:p w14:paraId="0692ED0F" w14:textId="2AEAB324" w:rsidR="00E732C6" w:rsidRDefault="00830F94"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Stability</w:t>
      </w:r>
    </w:p>
    <w:p w14:paraId="038CD9AD" w14:textId="4C273CDF" w:rsidR="00830F94" w:rsidRDefault="00830F94"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Performance</w:t>
      </w:r>
    </w:p>
    <w:p w14:paraId="6075FE1F" w14:textId="49A8A4D2" w:rsidR="00830F94" w:rsidRDefault="00830F94"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Flexibility</w:t>
      </w:r>
    </w:p>
    <w:p w14:paraId="391E077B" w14:textId="77C1F142" w:rsidR="00830F94" w:rsidRDefault="00830F94"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Software Update</w:t>
      </w:r>
    </w:p>
    <w:p w14:paraId="59C0EDE0" w14:textId="63A22DC4" w:rsidR="00830F94" w:rsidRPr="00B04E60" w:rsidRDefault="00B04E60"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Distributions (</w:t>
      </w:r>
      <w:r w:rsidRPr="00B04E60">
        <w:rPr>
          <w:rFonts w:ascii="Times New Roman" w:hAnsi="Times New Roman" w:cs="Times New Roman"/>
          <w:b/>
          <w:bCs/>
          <w:sz w:val="26"/>
          <w:szCs w:val="26"/>
        </w:rPr>
        <w:t>Ubuntu, Fedora, Debian, Linux Mint, Arch Linux</w:t>
      </w:r>
      <w:r>
        <w:rPr>
          <w:rFonts w:ascii="Times New Roman" w:hAnsi="Times New Roman" w:cs="Times New Roman"/>
          <w:b/>
          <w:bCs/>
          <w:sz w:val="26"/>
          <w:szCs w:val="26"/>
        </w:rPr>
        <w:t>)</w:t>
      </w:r>
    </w:p>
    <w:p w14:paraId="0D3B0E8C" w14:textId="77E06ADC" w:rsidR="00B04E60" w:rsidRDefault="00B04E60"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Suitable for programmers</w:t>
      </w:r>
    </w:p>
    <w:p w14:paraId="3029B976" w14:textId="23875805" w:rsidR="00B04E60" w:rsidRDefault="00B04E60"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Privacy and Compatibility</w:t>
      </w:r>
    </w:p>
    <w:p w14:paraId="566E9031" w14:textId="7EEA6125" w:rsidR="00215347" w:rsidRDefault="009D2A91" w:rsidP="00215347">
      <w:pPr>
        <w:pStyle w:val="ListParagraph"/>
        <w:numPr>
          <w:ilvl w:val="0"/>
          <w:numId w:val="42"/>
        </w:numPr>
        <w:spacing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Multitasking</w:t>
      </w:r>
    </w:p>
    <w:p w14:paraId="22AB5F23" w14:textId="77777777" w:rsidR="00215347" w:rsidRPr="00215347" w:rsidRDefault="00215347" w:rsidP="00215347">
      <w:pPr>
        <w:pStyle w:val="ListParagraph"/>
        <w:spacing w:line="360" w:lineRule="auto"/>
        <w:jc w:val="both"/>
        <w:rPr>
          <w:rFonts w:ascii="Times New Roman" w:hAnsi="Times New Roman" w:cs="Times New Roman"/>
          <w:sz w:val="26"/>
          <w:szCs w:val="26"/>
          <w:lang w:val="en-IN"/>
        </w:rPr>
      </w:pPr>
    </w:p>
    <w:p w14:paraId="6D7181D0" w14:textId="77777777" w:rsidR="00215347" w:rsidRDefault="00215347" w:rsidP="00215347">
      <w:pPr>
        <w:spacing w:line="360" w:lineRule="auto"/>
        <w:jc w:val="both"/>
        <w:rPr>
          <w:rFonts w:ascii="Times New Roman" w:hAnsi="Times New Roman" w:cs="Times New Roman"/>
          <w:b/>
          <w:bCs/>
          <w:sz w:val="26"/>
          <w:szCs w:val="26"/>
        </w:rPr>
      </w:pPr>
      <w:r w:rsidRPr="008F4C64">
        <w:rPr>
          <w:rFonts w:ascii="Times New Roman" w:hAnsi="Times New Roman" w:cs="Times New Roman"/>
          <w:b/>
          <w:bCs/>
          <w:sz w:val="26"/>
          <w:szCs w:val="26"/>
        </w:rPr>
        <w:t>Key Features</w:t>
      </w:r>
    </w:p>
    <w:p w14:paraId="22E13CB4" w14:textId="77777777" w:rsidR="00215347" w:rsidRPr="00215347" w:rsidRDefault="00215347" w:rsidP="00215347">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sz w:val="26"/>
          <w:szCs w:val="26"/>
          <w:lang w:val="en-IN"/>
        </w:rPr>
        <w:t xml:space="preserve">Multiuser capability: Multiple users can access the same system resources </w:t>
      </w:r>
      <w:proofErr w:type="gramStart"/>
      <w:r w:rsidRPr="00215347">
        <w:rPr>
          <w:rFonts w:ascii="Times New Roman" w:hAnsi="Times New Roman" w:cs="Times New Roman"/>
          <w:sz w:val="26"/>
          <w:szCs w:val="26"/>
          <w:lang w:val="en-IN"/>
        </w:rPr>
        <w:t>like</w:t>
      </w:r>
      <w:proofErr w:type="gramEnd"/>
      <w:r w:rsidRPr="00215347">
        <w:rPr>
          <w:rFonts w:ascii="Times New Roman" w:hAnsi="Times New Roman" w:cs="Times New Roman"/>
          <w:sz w:val="26"/>
          <w:szCs w:val="26"/>
          <w:lang w:val="en-IN"/>
        </w:rPr>
        <w:t xml:space="preserve"> memory, hard disk, etc. But they </w:t>
      </w:r>
      <w:proofErr w:type="gramStart"/>
      <w:r w:rsidRPr="00215347">
        <w:rPr>
          <w:rFonts w:ascii="Times New Roman" w:hAnsi="Times New Roman" w:cs="Times New Roman"/>
          <w:sz w:val="26"/>
          <w:szCs w:val="26"/>
          <w:lang w:val="en-IN"/>
        </w:rPr>
        <w:t>have to</w:t>
      </w:r>
      <w:proofErr w:type="gramEnd"/>
      <w:r w:rsidRPr="00215347">
        <w:rPr>
          <w:rFonts w:ascii="Times New Roman" w:hAnsi="Times New Roman" w:cs="Times New Roman"/>
          <w:sz w:val="26"/>
          <w:szCs w:val="26"/>
          <w:lang w:val="en-IN"/>
        </w:rPr>
        <w:t xml:space="preserve"> use different terminals to operate.</w:t>
      </w:r>
    </w:p>
    <w:p w14:paraId="35E27BDD" w14:textId="77777777" w:rsidR="00215347" w:rsidRPr="00215347" w:rsidRDefault="00215347" w:rsidP="00215347">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lastRenderedPageBreak/>
        <w:t>Multitasking:</w:t>
      </w:r>
      <w:r w:rsidRPr="00215347">
        <w:rPr>
          <w:rFonts w:ascii="Times New Roman" w:hAnsi="Times New Roman" w:cs="Times New Roman"/>
          <w:sz w:val="26"/>
          <w:szCs w:val="26"/>
          <w:lang w:val="en-IN"/>
        </w:rPr>
        <w:t> More than one function can be performed simultaneously by dividing the CPU time intelligently.</w:t>
      </w:r>
    </w:p>
    <w:p w14:paraId="4CB6A926" w14:textId="77777777" w:rsidR="00215347" w:rsidRPr="00215347" w:rsidRDefault="00215347" w:rsidP="00215347">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Portability</w:t>
      </w:r>
      <w:r w:rsidRPr="00215347">
        <w:rPr>
          <w:rFonts w:ascii="Times New Roman" w:hAnsi="Times New Roman" w:cs="Times New Roman"/>
          <w:sz w:val="26"/>
          <w:szCs w:val="26"/>
          <w:lang w:val="en-IN"/>
        </w:rPr>
        <w:t xml:space="preserve">: Portability doesn't mean it is smaller in file size or can be carried in pen drives or memory cards. It means that it </w:t>
      </w:r>
      <w:proofErr w:type="gramStart"/>
      <w:r w:rsidRPr="00215347">
        <w:rPr>
          <w:rFonts w:ascii="Times New Roman" w:hAnsi="Times New Roman" w:cs="Times New Roman"/>
          <w:sz w:val="26"/>
          <w:szCs w:val="26"/>
          <w:lang w:val="en-IN"/>
        </w:rPr>
        <w:t>support</w:t>
      </w:r>
      <w:proofErr w:type="gramEnd"/>
      <w:r w:rsidRPr="00215347">
        <w:rPr>
          <w:rFonts w:ascii="Times New Roman" w:hAnsi="Times New Roman" w:cs="Times New Roman"/>
          <w:sz w:val="26"/>
          <w:szCs w:val="26"/>
          <w:lang w:val="en-IN"/>
        </w:rPr>
        <w:t xml:space="preserve"> different types of hardware.</w:t>
      </w:r>
    </w:p>
    <w:p w14:paraId="1683E4CF" w14:textId="77777777" w:rsidR="00215347" w:rsidRPr="00215347" w:rsidRDefault="00215347" w:rsidP="00215347">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Security</w:t>
      </w:r>
      <w:r w:rsidRPr="00215347">
        <w:rPr>
          <w:rFonts w:ascii="Times New Roman" w:hAnsi="Times New Roman" w:cs="Times New Roman"/>
          <w:sz w:val="26"/>
          <w:szCs w:val="26"/>
          <w:lang w:val="en-IN"/>
        </w:rPr>
        <w:t>: It provides security in three ways namely authenticating (by assigning password and login ID), authorization (by assigning permission to read, write and execute) and encryption (converts file into an unreadable format).</w:t>
      </w:r>
    </w:p>
    <w:p w14:paraId="5CED900C" w14:textId="77777777" w:rsidR="00215347" w:rsidRPr="00215347" w:rsidRDefault="00215347" w:rsidP="00215347">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Live CD/USB:</w:t>
      </w:r>
      <w:r w:rsidRPr="00215347">
        <w:rPr>
          <w:rFonts w:ascii="Times New Roman" w:hAnsi="Times New Roman" w:cs="Times New Roman"/>
          <w:sz w:val="26"/>
          <w:szCs w:val="26"/>
          <w:lang w:val="en-IN"/>
        </w:rPr>
        <w:t> Almost all Linux distros provide live CD/USB so that users can run/try it without installing it.</w:t>
      </w:r>
    </w:p>
    <w:p w14:paraId="20BBF4B4" w14:textId="77777777" w:rsidR="00215347" w:rsidRPr="00215347" w:rsidRDefault="00215347" w:rsidP="00215347">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Graphical User Interface (X Window system):</w:t>
      </w:r>
      <w:r w:rsidRPr="00215347">
        <w:rPr>
          <w:rFonts w:ascii="Times New Roman" w:hAnsi="Times New Roman" w:cs="Times New Roman"/>
          <w:sz w:val="26"/>
          <w:szCs w:val="26"/>
          <w:lang w:val="en-IN"/>
        </w:rPr>
        <w:t xml:space="preserve"> Linux is command </w:t>
      </w:r>
      <w:proofErr w:type="gramStart"/>
      <w:r w:rsidRPr="00215347">
        <w:rPr>
          <w:rFonts w:ascii="Times New Roman" w:hAnsi="Times New Roman" w:cs="Times New Roman"/>
          <w:sz w:val="26"/>
          <w:szCs w:val="26"/>
          <w:lang w:val="en-IN"/>
        </w:rPr>
        <w:t>line based</w:t>
      </w:r>
      <w:proofErr w:type="gramEnd"/>
      <w:r w:rsidRPr="00215347">
        <w:rPr>
          <w:rFonts w:ascii="Times New Roman" w:hAnsi="Times New Roman" w:cs="Times New Roman"/>
          <w:sz w:val="26"/>
          <w:szCs w:val="26"/>
          <w:lang w:val="en-IN"/>
        </w:rPr>
        <w:t xml:space="preserve"> OS but it can be converted to GUI based by installing packages.</w:t>
      </w:r>
    </w:p>
    <w:p w14:paraId="65A756C9" w14:textId="77777777" w:rsidR="00215347" w:rsidRPr="00215347" w:rsidRDefault="00215347" w:rsidP="00215347">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Support's customized keyboard:</w:t>
      </w:r>
      <w:r w:rsidRPr="00215347">
        <w:rPr>
          <w:rFonts w:ascii="Times New Roman" w:hAnsi="Times New Roman" w:cs="Times New Roman"/>
          <w:sz w:val="26"/>
          <w:szCs w:val="26"/>
          <w:lang w:val="en-IN"/>
        </w:rPr>
        <w:t> As it is used worldwide, hence supports different languages keyboards.</w:t>
      </w:r>
    </w:p>
    <w:p w14:paraId="5FB93C1A" w14:textId="77777777" w:rsidR="00215347" w:rsidRPr="00215347" w:rsidRDefault="00215347" w:rsidP="00215347">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Application support:</w:t>
      </w:r>
      <w:r w:rsidRPr="00215347">
        <w:rPr>
          <w:rFonts w:ascii="Times New Roman" w:hAnsi="Times New Roman" w:cs="Times New Roman"/>
          <w:sz w:val="26"/>
          <w:szCs w:val="26"/>
          <w:lang w:val="en-IN"/>
        </w:rPr>
        <w:t> It has its own software repository from where users can download and install many applications.</w:t>
      </w:r>
    </w:p>
    <w:p w14:paraId="60439E8A" w14:textId="77777777" w:rsidR="00215347" w:rsidRPr="00215347" w:rsidRDefault="00215347" w:rsidP="00215347">
      <w:pPr>
        <w:pStyle w:val="ListParagraph"/>
        <w:numPr>
          <w:ilvl w:val="0"/>
          <w:numId w:val="43"/>
        </w:numPr>
        <w:spacing w:line="360" w:lineRule="auto"/>
        <w:jc w:val="both"/>
        <w:rPr>
          <w:rFonts w:ascii="Times New Roman" w:hAnsi="Times New Roman" w:cs="Times New Roman"/>
          <w:sz w:val="26"/>
          <w:szCs w:val="26"/>
          <w:lang w:val="en-IN"/>
        </w:rPr>
      </w:pPr>
      <w:r w:rsidRPr="00215347">
        <w:rPr>
          <w:rFonts w:ascii="Times New Roman" w:hAnsi="Times New Roman" w:cs="Times New Roman"/>
          <w:b/>
          <w:bCs/>
          <w:sz w:val="26"/>
          <w:szCs w:val="26"/>
          <w:lang w:val="en-IN"/>
        </w:rPr>
        <w:t>File System:</w:t>
      </w:r>
      <w:r w:rsidRPr="00215347">
        <w:rPr>
          <w:rFonts w:ascii="Times New Roman" w:hAnsi="Times New Roman" w:cs="Times New Roman"/>
          <w:sz w:val="26"/>
          <w:szCs w:val="26"/>
          <w:lang w:val="en-IN"/>
        </w:rPr>
        <w:t> Provides hierarchical file system in which files and directories are arranged.</w:t>
      </w:r>
    </w:p>
    <w:p w14:paraId="01EE1563" w14:textId="1995FE12" w:rsidR="00463BA7" w:rsidRPr="00124614" w:rsidRDefault="00215347" w:rsidP="00124614">
      <w:pPr>
        <w:pStyle w:val="ListParagraph"/>
        <w:numPr>
          <w:ilvl w:val="0"/>
          <w:numId w:val="43"/>
        </w:numPr>
        <w:spacing w:line="360" w:lineRule="auto"/>
        <w:jc w:val="both"/>
        <w:rPr>
          <w:rFonts w:ascii="Times New Roman" w:hAnsi="Times New Roman" w:cs="Times New Roman"/>
          <w:b/>
          <w:bCs/>
          <w:sz w:val="26"/>
          <w:szCs w:val="26"/>
          <w:lang w:val="en-IN"/>
        </w:rPr>
      </w:pPr>
      <w:r w:rsidRPr="00215347">
        <w:rPr>
          <w:rFonts w:ascii="Times New Roman" w:hAnsi="Times New Roman" w:cs="Times New Roman"/>
          <w:b/>
          <w:bCs/>
          <w:sz w:val="26"/>
          <w:szCs w:val="26"/>
          <w:lang w:val="en-IN"/>
        </w:rPr>
        <w:t>Open Source:</w:t>
      </w:r>
      <w:r w:rsidRPr="00215347">
        <w:rPr>
          <w:rFonts w:ascii="Times New Roman" w:hAnsi="Times New Roman" w:cs="Times New Roman"/>
          <w:sz w:val="26"/>
          <w:szCs w:val="26"/>
          <w:lang w:val="en-IN"/>
        </w:rPr>
        <w:t> Linux code is freely available to all and is a community-based development</w:t>
      </w:r>
      <w:r w:rsidRPr="00215347">
        <w:rPr>
          <w:rFonts w:ascii="Times New Roman" w:hAnsi="Times New Roman" w:cs="Times New Roman"/>
          <w:b/>
          <w:bCs/>
          <w:sz w:val="26"/>
          <w:szCs w:val="26"/>
          <w:lang w:val="en-IN"/>
        </w:rPr>
        <w:t xml:space="preserve"> </w:t>
      </w:r>
      <w:r w:rsidRPr="00215347">
        <w:rPr>
          <w:rFonts w:ascii="Times New Roman" w:hAnsi="Times New Roman" w:cs="Times New Roman"/>
          <w:sz w:val="26"/>
          <w:szCs w:val="26"/>
          <w:lang w:val="en-IN"/>
        </w:rPr>
        <w:t>project.</w:t>
      </w:r>
    </w:p>
    <w:p w14:paraId="082CA015" w14:textId="77777777" w:rsidR="00124614" w:rsidRPr="00124614" w:rsidRDefault="00124614" w:rsidP="00124614">
      <w:pPr>
        <w:spacing w:line="360" w:lineRule="auto"/>
        <w:jc w:val="both"/>
        <w:rPr>
          <w:rFonts w:ascii="Times New Roman" w:hAnsi="Times New Roman" w:cs="Times New Roman"/>
          <w:b/>
          <w:bCs/>
          <w:sz w:val="26"/>
          <w:szCs w:val="26"/>
          <w:lang w:val="en-IN"/>
        </w:rPr>
      </w:pPr>
      <w:r w:rsidRPr="00124614">
        <w:rPr>
          <w:rFonts w:ascii="Times New Roman" w:hAnsi="Times New Roman" w:cs="Times New Roman"/>
          <w:b/>
          <w:bCs/>
          <w:sz w:val="26"/>
          <w:szCs w:val="26"/>
          <w:lang w:val="en-IN"/>
        </w:rPr>
        <w:t>Linux Bash</w:t>
      </w:r>
    </w:p>
    <w:p w14:paraId="3306076B" w14:textId="77777777" w:rsidR="00124614" w:rsidRPr="00124614" w:rsidRDefault="00124614" w:rsidP="00124614">
      <w:pPr>
        <w:spacing w:line="360" w:lineRule="auto"/>
        <w:ind w:firstLine="720"/>
        <w:rPr>
          <w:rFonts w:ascii="Times New Roman" w:hAnsi="Times New Roman" w:cs="Times New Roman"/>
          <w:sz w:val="26"/>
          <w:szCs w:val="26"/>
        </w:rPr>
      </w:pPr>
      <w:r w:rsidRPr="00124614">
        <w:rPr>
          <w:rFonts w:ascii="Times New Roman" w:hAnsi="Times New Roman" w:cs="Times New Roman"/>
          <w:sz w:val="26"/>
          <w:szCs w:val="26"/>
        </w:rPr>
        <w:t>The Linux Bash is also known as </w:t>
      </w:r>
      <w:r w:rsidRPr="00124614">
        <w:rPr>
          <w:rFonts w:ascii="Times New Roman" w:hAnsi="Times New Roman" w:cs="Times New Roman"/>
          <w:b/>
          <w:bCs/>
          <w:sz w:val="26"/>
          <w:szCs w:val="26"/>
        </w:rPr>
        <w:t xml:space="preserve">‘Bourne-again Shell’. </w:t>
      </w:r>
      <w:r w:rsidRPr="00124614">
        <w:rPr>
          <w:rFonts w:ascii="Times New Roman" w:hAnsi="Times New Roman" w:cs="Times New Roman"/>
          <w:sz w:val="26"/>
          <w:szCs w:val="26"/>
        </w:rPr>
        <w:t>It is a </w:t>
      </w:r>
      <w:r w:rsidRPr="00124614">
        <w:rPr>
          <w:rFonts w:ascii="Times New Roman" w:hAnsi="Times New Roman" w:cs="Times New Roman"/>
          <w:b/>
          <w:bCs/>
          <w:sz w:val="26"/>
          <w:szCs w:val="26"/>
        </w:rPr>
        <w:t>command language interpreter</w:t>
      </w:r>
      <w:r w:rsidRPr="00124614">
        <w:rPr>
          <w:rFonts w:ascii="Times New Roman" w:hAnsi="Times New Roman" w:cs="Times New Roman"/>
          <w:sz w:val="26"/>
          <w:szCs w:val="26"/>
        </w:rPr>
        <w:t> for the Linux based system. The Linux/Unix shell allows us to interact with the Linux system through the commands. It let us invoke an executable file to create a running process. It is designed in such a way that we can perform all the Linux operations through Bash.</w:t>
      </w:r>
    </w:p>
    <w:p w14:paraId="135B4829" w14:textId="701A8B61" w:rsidR="00124614" w:rsidRPr="00124614" w:rsidRDefault="00124614" w:rsidP="00124614">
      <w:pPr>
        <w:spacing w:line="360" w:lineRule="auto"/>
        <w:rPr>
          <w:rFonts w:ascii="Times New Roman" w:hAnsi="Times New Roman" w:cs="Times New Roman"/>
          <w:sz w:val="26"/>
          <w:szCs w:val="26"/>
        </w:rPr>
      </w:pPr>
      <w:r w:rsidRPr="00124614">
        <w:rPr>
          <w:rFonts w:ascii="Times New Roman" w:hAnsi="Times New Roman" w:cs="Times New Roman"/>
          <w:sz w:val="26"/>
          <w:szCs w:val="26"/>
        </w:rPr>
        <w:t>The Bash is a command language interpreter as well as a programming language. It supports </w:t>
      </w:r>
      <w:r w:rsidRPr="00124614">
        <w:rPr>
          <w:rFonts w:ascii="Times New Roman" w:hAnsi="Times New Roman" w:cs="Times New Roman"/>
          <w:b/>
          <w:bCs/>
          <w:sz w:val="26"/>
          <w:szCs w:val="26"/>
        </w:rPr>
        <w:t>variables, functions, and flow control, like other programming languages</w:t>
      </w:r>
      <w:r w:rsidRPr="00124614">
        <w:rPr>
          <w:rFonts w:ascii="Times New Roman" w:hAnsi="Times New Roman" w:cs="Times New Roman"/>
          <w:sz w:val="26"/>
          <w:szCs w:val="26"/>
        </w:rPr>
        <w:t>. It can also read and execute the commands from a file, which is called a shell script</w:t>
      </w:r>
      <w:r>
        <w:rPr>
          <w:rFonts w:ascii="Times New Roman" w:hAnsi="Times New Roman" w:cs="Times New Roman"/>
          <w:sz w:val="26"/>
          <w:szCs w:val="26"/>
        </w:rPr>
        <w:t>.</w:t>
      </w:r>
    </w:p>
    <w:p w14:paraId="19E603FD" w14:textId="61BFBA4F" w:rsidR="00A16DE5" w:rsidRDefault="00463BA7" w:rsidP="00A16DE5">
      <w:pPr>
        <w:spacing w:line="360" w:lineRule="auto"/>
        <w:jc w:val="both"/>
        <w:rPr>
          <w:rFonts w:ascii="Times New Roman" w:hAnsi="Times New Roman" w:cs="Times New Roman"/>
          <w:b/>
          <w:bCs/>
          <w:sz w:val="26"/>
          <w:szCs w:val="26"/>
          <w:lang w:val="en-IN"/>
        </w:rPr>
      </w:pPr>
      <w:r>
        <w:rPr>
          <w:rFonts w:ascii="Times New Roman" w:hAnsi="Times New Roman" w:cs="Times New Roman"/>
          <w:b/>
          <w:bCs/>
          <w:sz w:val="26"/>
          <w:szCs w:val="26"/>
          <w:lang w:val="en-IN"/>
        </w:rPr>
        <w:lastRenderedPageBreak/>
        <w:t xml:space="preserve">Difference between Linux and Unix? (Most Imp Interview questions) </w:t>
      </w:r>
    </w:p>
    <w:p w14:paraId="418F4661" w14:textId="50C061FA" w:rsidR="001B415D" w:rsidRDefault="00124614" w:rsidP="00A16DE5">
      <w:pPr>
        <w:spacing w:line="360" w:lineRule="auto"/>
        <w:jc w:val="both"/>
        <w:rPr>
          <w:rFonts w:ascii="Times New Roman" w:hAnsi="Times New Roman" w:cs="Times New Roman"/>
          <w:b/>
          <w:bCs/>
          <w:sz w:val="26"/>
          <w:szCs w:val="26"/>
          <w:lang w:val="en-IN"/>
        </w:rPr>
      </w:pPr>
      <w:r>
        <w:rPr>
          <w:noProof/>
        </w:rPr>
        <w:drawing>
          <wp:inline distT="0" distB="0" distL="0" distR="0" wp14:anchorId="7E089B31" wp14:editId="3EFF6CC9">
            <wp:extent cx="6526202" cy="3136900"/>
            <wp:effectExtent l="0" t="0" r="8255" b="6350"/>
            <wp:docPr id="1320922162"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22162" name="Picture 2" descr="A screenshot of a comp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8812" cy="3142961"/>
                    </a:xfrm>
                    <a:prstGeom prst="rect">
                      <a:avLst/>
                    </a:prstGeom>
                    <a:noFill/>
                    <a:ln>
                      <a:noFill/>
                    </a:ln>
                  </pic:spPr>
                </pic:pic>
              </a:graphicData>
            </a:graphic>
          </wp:inline>
        </w:drawing>
      </w:r>
    </w:p>
    <w:p w14:paraId="3DCF468A" w14:textId="77777777" w:rsidR="009A6C92" w:rsidRPr="009A6C92" w:rsidRDefault="009A6C92" w:rsidP="009A6C92">
      <w:pPr>
        <w:spacing w:line="360" w:lineRule="auto"/>
        <w:jc w:val="both"/>
        <w:rPr>
          <w:rFonts w:ascii="Times New Roman" w:hAnsi="Times New Roman" w:cs="Times New Roman"/>
          <w:b/>
          <w:bCs/>
          <w:sz w:val="26"/>
          <w:szCs w:val="26"/>
          <w:lang w:val="en-IN"/>
        </w:rPr>
      </w:pPr>
      <w:r w:rsidRPr="009A6C92">
        <w:rPr>
          <w:rFonts w:ascii="Times New Roman" w:hAnsi="Times New Roman" w:cs="Times New Roman"/>
          <w:b/>
          <w:bCs/>
          <w:sz w:val="26"/>
          <w:szCs w:val="26"/>
          <w:lang w:val="en-IN"/>
        </w:rPr>
        <w:t>In Simple Terms:</w:t>
      </w:r>
    </w:p>
    <w:p w14:paraId="53D1F60C" w14:textId="77777777" w:rsidR="009A6C92" w:rsidRPr="009A6C92" w:rsidRDefault="009A6C92" w:rsidP="009A6C92">
      <w:pPr>
        <w:numPr>
          <w:ilvl w:val="0"/>
          <w:numId w:val="54"/>
        </w:numPr>
        <w:spacing w:line="360" w:lineRule="auto"/>
        <w:jc w:val="both"/>
        <w:rPr>
          <w:rFonts w:ascii="Times New Roman" w:hAnsi="Times New Roman" w:cs="Times New Roman"/>
          <w:sz w:val="26"/>
          <w:szCs w:val="26"/>
        </w:rPr>
      </w:pPr>
      <w:r w:rsidRPr="009A6C92">
        <w:rPr>
          <w:rFonts w:ascii="Times New Roman" w:hAnsi="Times New Roman" w:cs="Times New Roman"/>
          <w:sz w:val="26"/>
          <w:szCs w:val="26"/>
        </w:rPr>
        <w:t>Unix is an older, more rigid system that is typically used in big corporations with expensive licensing.</w:t>
      </w:r>
    </w:p>
    <w:p w14:paraId="38D90300" w14:textId="77777777" w:rsidR="009A6C92" w:rsidRDefault="009A6C92" w:rsidP="009A6C92">
      <w:pPr>
        <w:numPr>
          <w:ilvl w:val="0"/>
          <w:numId w:val="54"/>
        </w:numPr>
        <w:spacing w:line="360" w:lineRule="auto"/>
        <w:jc w:val="both"/>
        <w:rPr>
          <w:rFonts w:ascii="Times New Roman" w:hAnsi="Times New Roman" w:cs="Times New Roman"/>
          <w:sz w:val="26"/>
          <w:szCs w:val="26"/>
        </w:rPr>
      </w:pPr>
      <w:r w:rsidRPr="009A6C92">
        <w:rPr>
          <w:rFonts w:ascii="Times New Roman" w:hAnsi="Times New Roman" w:cs="Times New Roman"/>
          <w:sz w:val="26"/>
          <w:szCs w:val="26"/>
        </w:rPr>
        <w:t>Linux is a modern, flexible, and free alternative that is used widely across different industries, from servers to personal computers.</w:t>
      </w:r>
    </w:p>
    <w:p w14:paraId="156831E0" w14:textId="46905093" w:rsidR="00215347" w:rsidRDefault="009A6C92" w:rsidP="004E7D04">
      <w:pPr>
        <w:pStyle w:val="NormalWeb"/>
        <w:spacing w:line="360" w:lineRule="auto"/>
        <w:rPr>
          <w:sz w:val="26"/>
          <w:szCs w:val="26"/>
        </w:rPr>
      </w:pPr>
      <w:r>
        <w:rPr>
          <w:rStyle w:val="Strong"/>
          <w:rFonts w:eastAsiaTheme="majorEastAsia"/>
        </w:rPr>
        <w:t>Key Difference in One Line</w:t>
      </w:r>
      <w:r>
        <w:t>:</w:t>
      </w:r>
      <w:r>
        <w:br/>
        <w:t xml:space="preserve"> </w:t>
      </w:r>
      <w:r>
        <w:tab/>
      </w:r>
      <w:r w:rsidR="00AF1792">
        <w:t>“</w:t>
      </w:r>
      <w:r w:rsidR="00543D32" w:rsidRPr="00AF1792">
        <w:rPr>
          <w:rFonts w:eastAsiaTheme="minorHAnsi"/>
          <w:sz w:val="26"/>
          <w:szCs w:val="26"/>
          <w:lang w:val="en-US" w:eastAsia="en-US"/>
        </w:rPr>
        <w:t>Linux is for techies and servers; Windows is for everyday users and gaming!</w:t>
      </w:r>
      <w:r w:rsidR="00AF1792" w:rsidRPr="00AF1792">
        <w:rPr>
          <w:rFonts w:eastAsiaTheme="minorHAnsi"/>
          <w:sz w:val="26"/>
          <w:szCs w:val="26"/>
          <w:lang w:val="en-US" w:eastAsia="en-US"/>
        </w:rPr>
        <w:t>”</w:t>
      </w:r>
    </w:p>
    <w:p w14:paraId="20D70A8D" w14:textId="27D8A534" w:rsidR="005930DC" w:rsidRDefault="00AF1792" w:rsidP="004E7D04">
      <w:pPr>
        <w:spacing w:line="360" w:lineRule="auto"/>
        <w:rPr>
          <w:rFonts w:ascii="Times New Roman" w:hAnsi="Times New Roman" w:cs="Times New Roman"/>
          <w:b/>
          <w:bCs/>
          <w:sz w:val="26"/>
          <w:szCs w:val="26"/>
          <w:lang w:val="en-IN"/>
        </w:rPr>
      </w:pPr>
      <w:r w:rsidRPr="00AF1792">
        <w:rPr>
          <w:rFonts w:ascii="Times New Roman" w:hAnsi="Times New Roman" w:cs="Times New Roman"/>
          <w:b/>
          <w:bCs/>
          <w:sz w:val="26"/>
          <w:szCs w:val="26"/>
          <w:lang w:val="en-IN"/>
        </w:rPr>
        <w:t>Linux Commands</w:t>
      </w:r>
    </w:p>
    <w:p w14:paraId="143D9F84" w14:textId="3D4683BF" w:rsidR="006833E2" w:rsidRDefault="006833E2" w:rsidP="004E7D04">
      <w:pPr>
        <w:spacing w:line="360" w:lineRule="auto"/>
        <w:rPr>
          <w:rFonts w:ascii="Times New Roman" w:hAnsi="Times New Roman" w:cs="Times New Roman"/>
          <w:b/>
          <w:bCs/>
          <w:sz w:val="26"/>
          <w:szCs w:val="26"/>
          <w:lang w:val="en-IN"/>
        </w:rPr>
      </w:pPr>
      <w:r w:rsidRPr="006833E2">
        <w:rPr>
          <w:rFonts w:ascii="Times New Roman" w:hAnsi="Times New Roman" w:cs="Times New Roman"/>
          <w:b/>
          <w:bCs/>
          <w:sz w:val="26"/>
          <w:szCs w:val="26"/>
          <w:lang w:val="en-IN"/>
        </w:rPr>
        <w:t>What are Commands</w:t>
      </w:r>
      <w:r>
        <w:rPr>
          <w:rFonts w:ascii="Times New Roman" w:hAnsi="Times New Roman" w:cs="Times New Roman"/>
          <w:b/>
          <w:bCs/>
          <w:sz w:val="26"/>
          <w:szCs w:val="26"/>
          <w:lang w:val="en-IN"/>
        </w:rPr>
        <w:t>?</w:t>
      </w:r>
    </w:p>
    <w:p w14:paraId="6125C432" w14:textId="699BF8E5" w:rsidR="0076596E" w:rsidRPr="0076596E" w:rsidRDefault="00C21D80" w:rsidP="004E7D04">
      <w:pPr>
        <w:spacing w:line="360" w:lineRule="auto"/>
        <w:rPr>
          <w:rFonts w:ascii="Times New Roman" w:hAnsi="Times New Roman" w:cs="Times New Roman"/>
          <w:sz w:val="26"/>
          <w:szCs w:val="26"/>
          <w:lang w:val="en-IN"/>
        </w:rPr>
      </w:pPr>
      <w:r w:rsidRPr="00C21D80">
        <w:rPr>
          <w:rFonts w:ascii="Times New Roman" w:hAnsi="Times New Roman" w:cs="Times New Roman"/>
          <w:sz w:val="26"/>
          <w:szCs w:val="26"/>
        </w:rPr>
        <w:t>A command is an instruction given to our computer by us to do whatever we want. In Mac OS, and Linux it is called terminal, whereas, in windows it is called command prompt. Commands are always case sensitive.</w:t>
      </w:r>
      <w:r w:rsidR="00627B2A">
        <w:rPr>
          <w:rFonts w:ascii="Times New Roman" w:hAnsi="Times New Roman" w:cs="Times New Roman"/>
          <w:sz w:val="26"/>
          <w:szCs w:val="26"/>
        </w:rPr>
        <w:t xml:space="preserve"> </w:t>
      </w:r>
      <w:r w:rsidR="0076596E" w:rsidRPr="0076596E">
        <w:rPr>
          <w:rFonts w:ascii="Times New Roman" w:hAnsi="Times New Roman" w:cs="Times New Roman"/>
          <w:sz w:val="26"/>
          <w:szCs w:val="26"/>
        </w:rPr>
        <w:t>Default shell in Linux is called bash (Bourne-Again Shell).</w:t>
      </w:r>
      <w:r w:rsidR="00D05ADC" w:rsidRPr="00D05ADC">
        <w:rPr>
          <w:rFonts w:ascii="Times New Roman" w:hAnsi="Times New Roman" w:cs="Times New Roman"/>
          <w:sz w:val="26"/>
          <w:szCs w:val="26"/>
        </w:rPr>
        <w:t xml:space="preserve"> </w:t>
      </w:r>
      <w:r w:rsidR="00D05ADC" w:rsidRPr="0076596E">
        <w:rPr>
          <w:rFonts w:ascii="Times New Roman" w:hAnsi="Times New Roman" w:cs="Times New Roman"/>
          <w:sz w:val="26"/>
          <w:szCs w:val="26"/>
        </w:rPr>
        <w:t>There are two types of shell commands</w:t>
      </w:r>
      <w:r w:rsidR="00D05ADC" w:rsidRPr="0076596E">
        <w:rPr>
          <w:rFonts w:ascii="Times New Roman" w:hAnsi="Times New Roman" w:cs="Times New Roman"/>
          <w:sz w:val="26"/>
          <w:szCs w:val="26"/>
          <w:lang w:val="en-IN"/>
        </w:rPr>
        <w:t>:</w:t>
      </w:r>
    </w:p>
    <w:p w14:paraId="328678C1" w14:textId="029B521F" w:rsidR="00D05ADC" w:rsidRDefault="003E32B6" w:rsidP="006C70EC">
      <w:pPr>
        <w:numPr>
          <w:ilvl w:val="0"/>
          <w:numId w:val="55"/>
        </w:numPr>
        <w:spacing w:line="360" w:lineRule="auto"/>
        <w:rPr>
          <w:rFonts w:ascii="Times New Roman" w:hAnsi="Times New Roman" w:cs="Times New Roman"/>
          <w:sz w:val="26"/>
          <w:szCs w:val="26"/>
        </w:rPr>
      </w:pPr>
      <w:r w:rsidRPr="003E32B6">
        <w:rPr>
          <w:rFonts w:ascii="Times New Roman" w:hAnsi="Times New Roman" w:cs="Times New Roman"/>
          <w:b/>
          <w:bCs/>
          <w:sz w:val="26"/>
          <w:szCs w:val="26"/>
          <w:lang w:val="en-IN"/>
        </w:rPr>
        <w:t>Built-in shell commands:</w:t>
      </w:r>
      <w:r w:rsidRPr="003E32B6">
        <w:rPr>
          <w:rFonts w:ascii="Times New Roman" w:hAnsi="Times New Roman" w:cs="Times New Roman"/>
          <w:sz w:val="26"/>
          <w:szCs w:val="26"/>
          <w:lang w:val="en-IN"/>
        </w:rPr>
        <w:t> </w:t>
      </w:r>
      <w:r w:rsidRPr="003E32B6">
        <w:rPr>
          <w:rFonts w:ascii="Times New Roman" w:hAnsi="Times New Roman" w:cs="Times New Roman"/>
          <w:sz w:val="26"/>
          <w:szCs w:val="26"/>
        </w:rPr>
        <w:t xml:space="preserve">They are part of a shell. Each shell has some built in </w:t>
      </w:r>
      <w:r w:rsidR="00627B2A" w:rsidRPr="003E32B6">
        <w:rPr>
          <w:rFonts w:ascii="Times New Roman" w:hAnsi="Times New Roman" w:cs="Times New Roman"/>
          <w:sz w:val="26"/>
          <w:szCs w:val="26"/>
        </w:rPr>
        <w:t>commands.</w:t>
      </w:r>
      <w:r w:rsidR="00627B2A">
        <w:rPr>
          <w:rFonts w:ascii="Times New Roman" w:hAnsi="Times New Roman" w:cs="Times New Roman"/>
          <w:sz w:val="26"/>
          <w:szCs w:val="26"/>
        </w:rPr>
        <w:t xml:space="preserve"> (</w:t>
      </w:r>
      <w:r w:rsidR="00F04958">
        <w:rPr>
          <w:rFonts w:ascii="Times New Roman" w:hAnsi="Times New Roman" w:cs="Times New Roman"/>
          <w:sz w:val="26"/>
          <w:szCs w:val="26"/>
        </w:rPr>
        <w:t>e.g</w:t>
      </w:r>
      <w:r w:rsidR="009C2D9C">
        <w:rPr>
          <w:rFonts w:ascii="Times New Roman" w:hAnsi="Times New Roman" w:cs="Times New Roman"/>
          <w:sz w:val="26"/>
          <w:szCs w:val="26"/>
        </w:rPr>
        <w:t xml:space="preserve">., cd, </w:t>
      </w:r>
      <w:r w:rsidR="00517457">
        <w:rPr>
          <w:rFonts w:ascii="Times New Roman" w:hAnsi="Times New Roman" w:cs="Times New Roman"/>
          <w:sz w:val="26"/>
          <w:szCs w:val="26"/>
        </w:rPr>
        <w:t xml:space="preserve">echo, </w:t>
      </w:r>
      <w:proofErr w:type="spellStart"/>
      <w:r w:rsidR="00517457">
        <w:rPr>
          <w:rFonts w:ascii="Times New Roman" w:hAnsi="Times New Roman" w:cs="Times New Roman"/>
          <w:sz w:val="26"/>
          <w:szCs w:val="26"/>
        </w:rPr>
        <w:t>pwd</w:t>
      </w:r>
      <w:proofErr w:type="spellEnd"/>
      <w:r w:rsidR="009C2D9C">
        <w:rPr>
          <w:rFonts w:ascii="Times New Roman" w:hAnsi="Times New Roman" w:cs="Times New Roman"/>
          <w:sz w:val="26"/>
          <w:szCs w:val="26"/>
        </w:rPr>
        <w:t>)</w:t>
      </w:r>
    </w:p>
    <w:p w14:paraId="384E9CA8" w14:textId="5605B120" w:rsidR="004E7D04" w:rsidRDefault="003E32B6" w:rsidP="006C70EC">
      <w:pPr>
        <w:numPr>
          <w:ilvl w:val="0"/>
          <w:numId w:val="55"/>
        </w:numPr>
        <w:spacing w:line="360" w:lineRule="auto"/>
        <w:rPr>
          <w:rFonts w:ascii="Times New Roman" w:hAnsi="Times New Roman" w:cs="Times New Roman"/>
          <w:sz w:val="26"/>
          <w:szCs w:val="26"/>
        </w:rPr>
      </w:pPr>
      <w:r w:rsidRPr="003E32B6">
        <w:rPr>
          <w:rFonts w:ascii="Times New Roman" w:hAnsi="Times New Roman" w:cs="Times New Roman"/>
          <w:b/>
          <w:bCs/>
          <w:sz w:val="26"/>
          <w:szCs w:val="26"/>
          <w:lang w:val="en-IN"/>
        </w:rPr>
        <w:lastRenderedPageBreak/>
        <w:t>External/Linux commands</w:t>
      </w:r>
      <w:r w:rsidRPr="003E32B6">
        <w:rPr>
          <w:rFonts w:ascii="Times New Roman" w:hAnsi="Times New Roman" w:cs="Times New Roman"/>
          <w:sz w:val="26"/>
          <w:szCs w:val="26"/>
        </w:rPr>
        <w:t>: Each external command is a separate executable program written in C or other programming languages.</w:t>
      </w:r>
      <w:r w:rsidR="00627B2A">
        <w:rPr>
          <w:rFonts w:ascii="Times New Roman" w:hAnsi="Times New Roman" w:cs="Times New Roman"/>
          <w:sz w:val="26"/>
          <w:szCs w:val="26"/>
        </w:rPr>
        <w:t xml:space="preserve"> </w:t>
      </w:r>
      <w:r w:rsidR="00F65E8F" w:rsidRPr="00D05ADC">
        <w:rPr>
          <w:rFonts w:ascii="Times New Roman" w:hAnsi="Times New Roman" w:cs="Times New Roman"/>
          <w:sz w:val="26"/>
          <w:szCs w:val="26"/>
        </w:rPr>
        <w:t xml:space="preserve">(e.g., </w:t>
      </w:r>
      <w:proofErr w:type="gramStart"/>
      <w:r w:rsidR="00F65E8F" w:rsidRPr="00D05ADC">
        <w:rPr>
          <w:rFonts w:ascii="Times New Roman" w:hAnsi="Times New Roman" w:cs="Times New Roman"/>
          <w:sz w:val="26"/>
          <w:szCs w:val="26"/>
        </w:rPr>
        <w:t>ls ,</w:t>
      </w:r>
      <w:proofErr w:type="gramEnd"/>
      <w:r w:rsidR="00F65E8F" w:rsidRPr="00D05ADC">
        <w:rPr>
          <w:rFonts w:ascii="Times New Roman" w:hAnsi="Times New Roman" w:cs="Times New Roman"/>
          <w:sz w:val="26"/>
          <w:szCs w:val="26"/>
        </w:rPr>
        <w:t xml:space="preserve"> awk</w:t>
      </w:r>
      <w:r w:rsidR="002853C3" w:rsidRPr="00D05ADC">
        <w:rPr>
          <w:rFonts w:ascii="Times New Roman" w:hAnsi="Times New Roman" w:cs="Times New Roman"/>
          <w:sz w:val="26"/>
          <w:szCs w:val="26"/>
        </w:rPr>
        <w:t xml:space="preserve"> , grep</w:t>
      </w:r>
      <w:r w:rsidR="0079705C">
        <w:rPr>
          <w:rFonts w:ascii="Times New Roman" w:hAnsi="Times New Roman" w:cs="Times New Roman"/>
          <w:sz w:val="26"/>
          <w:szCs w:val="26"/>
        </w:rPr>
        <w:t>).</w:t>
      </w:r>
    </w:p>
    <w:p w14:paraId="32EA0088" w14:textId="616BA3E4" w:rsidR="001D36AB" w:rsidRDefault="00B74955" w:rsidP="006C70EC">
      <w:pPr>
        <w:numPr>
          <w:ilvl w:val="0"/>
          <w:numId w:val="55"/>
        </w:numPr>
        <w:spacing w:line="360" w:lineRule="auto"/>
        <w:rPr>
          <w:rFonts w:ascii="Times New Roman" w:hAnsi="Times New Roman" w:cs="Times New Roman"/>
          <w:sz w:val="26"/>
          <w:szCs w:val="26"/>
        </w:rPr>
      </w:pPr>
      <w:r w:rsidRPr="00B74955">
        <w:rPr>
          <w:rFonts w:ascii="Times New Roman" w:hAnsi="Times New Roman" w:cs="Times New Roman"/>
          <w:b/>
          <w:bCs/>
          <w:sz w:val="26"/>
          <w:szCs w:val="26"/>
        </w:rPr>
        <w:t>Alias</w:t>
      </w:r>
      <w:r w:rsidRPr="00B74955">
        <w:rPr>
          <w:rFonts w:ascii="Times New Roman" w:hAnsi="Times New Roman" w:cs="Times New Roman"/>
          <w:sz w:val="26"/>
          <w:szCs w:val="26"/>
        </w:rPr>
        <w:t xml:space="preserve"> </w:t>
      </w:r>
      <w:r w:rsidRPr="00B74955">
        <w:rPr>
          <w:rFonts w:ascii="Times New Roman" w:hAnsi="Times New Roman" w:cs="Times New Roman"/>
          <w:b/>
          <w:bCs/>
          <w:sz w:val="26"/>
          <w:szCs w:val="26"/>
        </w:rPr>
        <w:t>Commands</w:t>
      </w:r>
      <w:r>
        <w:rPr>
          <w:rFonts w:ascii="Times New Roman" w:hAnsi="Times New Roman" w:cs="Times New Roman"/>
          <w:b/>
          <w:bCs/>
          <w:sz w:val="26"/>
          <w:szCs w:val="26"/>
        </w:rPr>
        <w:t xml:space="preserve">: </w:t>
      </w:r>
      <w:r w:rsidR="0002677F" w:rsidRPr="0002677F">
        <w:rPr>
          <w:rFonts w:ascii="Times New Roman" w:hAnsi="Times New Roman" w:cs="Times New Roman"/>
          <w:sz w:val="26"/>
          <w:szCs w:val="26"/>
        </w:rPr>
        <w:t>Aliases are shortcuts for long commands, created by the user.</w:t>
      </w:r>
    </w:p>
    <w:p w14:paraId="60B49103" w14:textId="70EFEBC9" w:rsidR="002D5CE9" w:rsidRDefault="002D5CE9" w:rsidP="006C70EC">
      <w:pPr>
        <w:spacing w:line="360" w:lineRule="auto"/>
        <w:ind w:left="720"/>
        <w:rPr>
          <w:rFonts w:ascii="Times New Roman" w:hAnsi="Times New Roman" w:cs="Times New Roman"/>
          <w:sz w:val="26"/>
          <w:szCs w:val="26"/>
        </w:rPr>
      </w:pPr>
      <w:r w:rsidRPr="002D5CE9">
        <w:rPr>
          <w:rFonts w:ascii="Times New Roman" w:hAnsi="Times New Roman" w:cs="Times New Roman"/>
          <w:sz w:val="26"/>
          <w:szCs w:val="26"/>
        </w:rPr>
        <w:drawing>
          <wp:inline distT="0" distB="0" distL="0" distR="0" wp14:anchorId="3F357ED2" wp14:editId="391D9DF4">
            <wp:extent cx="4406900" cy="1892236"/>
            <wp:effectExtent l="0" t="0" r="0" b="0"/>
            <wp:docPr id="153897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75126" name=""/>
                    <pic:cNvPicPr/>
                  </pic:nvPicPr>
                  <pic:blipFill>
                    <a:blip r:embed="rId13"/>
                    <a:stretch>
                      <a:fillRect/>
                    </a:stretch>
                  </pic:blipFill>
                  <pic:spPr>
                    <a:xfrm>
                      <a:off x="0" y="0"/>
                      <a:ext cx="4461253" cy="1915574"/>
                    </a:xfrm>
                    <a:prstGeom prst="rect">
                      <a:avLst/>
                    </a:prstGeom>
                  </pic:spPr>
                </pic:pic>
              </a:graphicData>
            </a:graphic>
          </wp:inline>
        </w:drawing>
      </w:r>
    </w:p>
    <w:p w14:paraId="09D4C7F7" w14:textId="1EF346A5" w:rsidR="00F637C4" w:rsidRDefault="00F637C4" w:rsidP="006C70EC">
      <w:pPr>
        <w:numPr>
          <w:ilvl w:val="0"/>
          <w:numId w:val="55"/>
        </w:numPr>
        <w:spacing w:line="360" w:lineRule="auto"/>
        <w:rPr>
          <w:rFonts w:ascii="Times New Roman" w:hAnsi="Times New Roman" w:cs="Times New Roman"/>
          <w:sz w:val="26"/>
          <w:szCs w:val="26"/>
        </w:rPr>
      </w:pPr>
      <w:r w:rsidRPr="00F637C4">
        <w:rPr>
          <w:rFonts w:ascii="Times New Roman" w:hAnsi="Times New Roman" w:cs="Times New Roman"/>
          <w:b/>
          <w:bCs/>
          <w:sz w:val="26"/>
          <w:szCs w:val="26"/>
        </w:rPr>
        <w:t>User-defined Commands (Functions)</w:t>
      </w:r>
      <w:r w:rsidRPr="00F637C4">
        <w:rPr>
          <w:rFonts w:ascii="Times New Roman" w:hAnsi="Times New Roman" w:cs="Times New Roman"/>
          <w:b/>
          <w:bCs/>
          <w:sz w:val="26"/>
          <w:szCs w:val="26"/>
        </w:rPr>
        <w:t>:</w:t>
      </w:r>
      <w:r>
        <w:rPr>
          <w:rFonts w:ascii="Times New Roman" w:hAnsi="Times New Roman" w:cs="Times New Roman"/>
          <w:sz w:val="26"/>
          <w:szCs w:val="26"/>
        </w:rPr>
        <w:t xml:space="preserve"> </w:t>
      </w:r>
      <w:r w:rsidRPr="00F637C4">
        <w:rPr>
          <w:rFonts w:ascii="Times New Roman" w:hAnsi="Times New Roman" w:cs="Times New Roman"/>
          <w:sz w:val="26"/>
          <w:szCs w:val="26"/>
        </w:rPr>
        <w:t>These are custom commands created by writing shell functions or scripts.</w:t>
      </w:r>
    </w:p>
    <w:p w14:paraId="01C7BB31" w14:textId="4D065137" w:rsidR="002A51DE" w:rsidRDefault="00A14A44" w:rsidP="006C70EC">
      <w:pPr>
        <w:spacing w:line="360" w:lineRule="auto"/>
        <w:ind w:left="720"/>
        <w:rPr>
          <w:rFonts w:ascii="Times New Roman" w:hAnsi="Times New Roman" w:cs="Times New Roman"/>
          <w:sz w:val="26"/>
          <w:szCs w:val="26"/>
        </w:rPr>
      </w:pPr>
      <w:r w:rsidRPr="00A14A44">
        <w:rPr>
          <w:rFonts w:ascii="Times New Roman" w:hAnsi="Times New Roman" w:cs="Times New Roman"/>
          <w:sz w:val="26"/>
          <w:szCs w:val="26"/>
        </w:rPr>
        <w:drawing>
          <wp:inline distT="0" distB="0" distL="0" distR="0" wp14:anchorId="0666990E" wp14:editId="1E64257A">
            <wp:extent cx="4470400" cy="2174544"/>
            <wp:effectExtent l="0" t="0" r="6350" b="0"/>
            <wp:docPr id="179562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21672" name=""/>
                    <pic:cNvPicPr/>
                  </pic:nvPicPr>
                  <pic:blipFill>
                    <a:blip r:embed="rId14"/>
                    <a:stretch>
                      <a:fillRect/>
                    </a:stretch>
                  </pic:blipFill>
                  <pic:spPr>
                    <a:xfrm>
                      <a:off x="0" y="0"/>
                      <a:ext cx="4485794" cy="2182032"/>
                    </a:xfrm>
                    <a:prstGeom prst="rect">
                      <a:avLst/>
                    </a:prstGeom>
                  </pic:spPr>
                </pic:pic>
              </a:graphicData>
            </a:graphic>
          </wp:inline>
        </w:drawing>
      </w:r>
    </w:p>
    <w:p w14:paraId="5768F307" w14:textId="4DC1333E" w:rsidR="00DE4EA4" w:rsidRDefault="008510BB" w:rsidP="006C70EC">
      <w:pPr>
        <w:numPr>
          <w:ilvl w:val="0"/>
          <w:numId w:val="55"/>
        </w:numPr>
        <w:spacing w:line="360" w:lineRule="auto"/>
        <w:rPr>
          <w:rFonts w:ascii="Times New Roman" w:hAnsi="Times New Roman" w:cs="Times New Roman"/>
          <w:sz w:val="26"/>
          <w:szCs w:val="26"/>
        </w:rPr>
      </w:pPr>
      <w:r w:rsidRPr="00DE4EA4">
        <w:rPr>
          <w:rFonts w:ascii="Times New Roman" w:hAnsi="Times New Roman" w:cs="Times New Roman"/>
          <w:b/>
          <w:bCs/>
          <w:sz w:val="26"/>
          <w:szCs w:val="26"/>
        </w:rPr>
        <w:t>Meta or Control Commands</w:t>
      </w:r>
      <w:r w:rsidRPr="00DE4EA4">
        <w:rPr>
          <w:rFonts w:ascii="Times New Roman" w:hAnsi="Times New Roman" w:cs="Times New Roman"/>
          <w:b/>
          <w:bCs/>
          <w:sz w:val="26"/>
          <w:szCs w:val="26"/>
        </w:rPr>
        <w:t>:</w:t>
      </w:r>
      <w:r>
        <w:rPr>
          <w:rFonts w:ascii="Times New Roman" w:hAnsi="Times New Roman" w:cs="Times New Roman"/>
          <w:sz w:val="26"/>
          <w:szCs w:val="26"/>
        </w:rPr>
        <w:t xml:space="preserve"> </w:t>
      </w:r>
      <w:proofErr w:type="gramStart"/>
      <w:r w:rsidR="00DE4EA4" w:rsidRPr="00DE4EA4">
        <w:rPr>
          <w:rFonts w:ascii="Times New Roman" w:hAnsi="Times New Roman" w:cs="Times New Roman"/>
          <w:sz w:val="26"/>
          <w:szCs w:val="26"/>
        </w:rPr>
        <w:t>These control</w:t>
      </w:r>
      <w:proofErr w:type="gramEnd"/>
      <w:r w:rsidR="00DE4EA4" w:rsidRPr="00DE4EA4">
        <w:rPr>
          <w:rFonts w:ascii="Times New Roman" w:hAnsi="Times New Roman" w:cs="Times New Roman"/>
          <w:sz w:val="26"/>
          <w:szCs w:val="26"/>
        </w:rPr>
        <w:t xml:space="preserve"> how commands run or interact.</w:t>
      </w:r>
    </w:p>
    <w:p w14:paraId="7909729E" w14:textId="65A91A37" w:rsidR="00A14A44" w:rsidRDefault="006C70EC" w:rsidP="006C70EC">
      <w:pPr>
        <w:spacing w:line="360" w:lineRule="auto"/>
        <w:ind w:left="720"/>
        <w:rPr>
          <w:rFonts w:ascii="Times New Roman" w:hAnsi="Times New Roman" w:cs="Times New Roman"/>
          <w:sz w:val="26"/>
          <w:szCs w:val="26"/>
        </w:rPr>
      </w:pPr>
      <w:r w:rsidRPr="006C70EC">
        <w:rPr>
          <w:rFonts w:ascii="Times New Roman" w:hAnsi="Times New Roman" w:cs="Times New Roman"/>
          <w:sz w:val="26"/>
          <w:szCs w:val="26"/>
        </w:rPr>
        <w:drawing>
          <wp:inline distT="0" distB="0" distL="0" distR="0" wp14:anchorId="235FA698" wp14:editId="65822300">
            <wp:extent cx="4757288" cy="2006600"/>
            <wp:effectExtent l="0" t="0" r="5715" b="0"/>
            <wp:docPr id="370996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96601" name="Picture 1" descr="A screenshot of a computer&#10;&#10;Description automatically generated"/>
                    <pic:cNvPicPr/>
                  </pic:nvPicPr>
                  <pic:blipFill>
                    <a:blip r:embed="rId15"/>
                    <a:stretch>
                      <a:fillRect/>
                    </a:stretch>
                  </pic:blipFill>
                  <pic:spPr>
                    <a:xfrm>
                      <a:off x="0" y="0"/>
                      <a:ext cx="4807036" cy="2027584"/>
                    </a:xfrm>
                    <a:prstGeom prst="rect">
                      <a:avLst/>
                    </a:prstGeom>
                  </pic:spPr>
                </pic:pic>
              </a:graphicData>
            </a:graphic>
          </wp:inline>
        </w:drawing>
      </w:r>
    </w:p>
    <w:p w14:paraId="287A7394" w14:textId="1FB0FDE1" w:rsidR="00D919F6" w:rsidRDefault="002C1164" w:rsidP="00D919F6">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Now lets us learn in detail about all the Linux command</w:t>
      </w:r>
      <w:r w:rsidR="00D919F6">
        <w:rPr>
          <w:rFonts w:ascii="Times New Roman" w:hAnsi="Times New Roman" w:cs="Times New Roman"/>
          <w:sz w:val="26"/>
          <w:szCs w:val="26"/>
        </w:rPr>
        <w:t>.</w:t>
      </w:r>
    </w:p>
    <w:p w14:paraId="3378DB44" w14:textId="14D31DBE" w:rsidR="00D919F6" w:rsidRDefault="00D919F6" w:rsidP="00D919F6">
      <w:pPr>
        <w:spacing w:line="360" w:lineRule="auto"/>
        <w:rPr>
          <w:rFonts w:ascii="Times New Roman" w:hAnsi="Times New Roman" w:cs="Times New Roman"/>
          <w:sz w:val="26"/>
          <w:szCs w:val="26"/>
        </w:rPr>
      </w:pPr>
      <w:r>
        <w:rPr>
          <w:rFonts w:ascii="Times New Roman" w:hAnsi="Times New Roman" w:cs="Times New Roman"/>
          <w:sz w:val="26"/>
          <w:szCs w:val="26"/>
        </w:rPr>
        <w:t xml:space="preserve">NOTE: </w:t>
      </w:r>
      <w:r w:rsidR="00DD7D7A">
        <w:rPr>
          <w:rFonts w:ascii="Times New Roman" w:hAnsi="Times New Roman" w:cs="Times New Roman"/>
          <w:sz w:val="26"/>
          <w:szCs w:val="26"/>
        </w:rPr>
        <w:t>There is a documentation for all Linux Command and their complete information.</w:t>
      </w:r>
    </w:p>
    <w:p w14:paraId="2FE796D9" w14:textId="60C1D88A" w:rsidR="006639DD" w:rsidRDefault="006639DD" w:rsidP="00D919F6">
      <w:pPr>
        <w:spacing w:line="360" w:lineRule="auto"/>
        <w:rPr>
          <w:rFonts w:ascii="Times New Roman" w:hAnsi="Times New Roman" w:cs="Times New Roman"/>
          <w:sz w:val="26"/>
          <w:szCs w:val="26"/>
        </w:rPr>
      </w:pPr>
      <w:r>
        <w:rPr>
          <w:rFonts w:ascii="Times New Roman" w:hAnsi="Times New Roman" w:cs="Times New Roman"/>
          <w:sz w:val="26"/>
          <w:szCs w:val="26"/>
        </w:rPr>
        <w:t xml:space="preserve">You can access the document from our git </w:t>
      </w:r>
      <w:r w:rsidR="005350DC">
        <w:rPr>
          <w:rFonts w:ascii="Times New Roman" w:hAnsi="Times New Roman" w:cs="Times New Roman"/>
          <w:sz w:val="26"/>
          <w:szCs w:val="26"/>
        </w:rPr>
        <w:t>repository. (</w:t>
      </w:r>
    </w:p>
    <w:p w14:paraId="6579F42B" w14:textId="77777777" w:rsidR="00DD7D7A" w:rsidRPr="00A14A44" w:rsidRDefault="00DD7D7A" w:rsidP="00D919F6">
      <w:pPr>
        <w:spacing w:line="360" w:lineRule="auto"/>
        <w:rPr>
          <w:rFonts w:ascii="Times New Roman" w:hAnsi="Times New Roman" w:cs="Times New Roman"/>
          <w:sz w:val="26"/>
          <w:szCs w:val="26"/>
        </w:rPr>
      </w:pPr>
    </w:p>
    <w:sectPr w:rsidR="00DD7D7A" w:rsidRPr="00A14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4260E" w14:textId="77777777" w:rsidR="000A18C8" w:rsidRDefault="000A18C8" w:rsidP="00022C45">
      <w:r>
        <w:separator/>
      </w:r>
    </w:p>
  </w:endnote>
  <w:endnote w:type="continuationSeparator" w:id="0">
    <w:p w14:paraId="6F400B6C" w14:textId="77777777" w:rsidR="000A18C8" w:rsidRDefault="000A18C8" w:rsidP="00022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8C858" w14:textId="77777777" w:rsidR="000A18C8" w:rsidRDefault="000A18C8" w:rsidP="00022C45">
      <w:r>
        <w:separator/>
      </w:r>
    </w:p>
  </w:footnote>
  <w:footnote w:type="continuationSeparator" w:id="0">
    <w:p w14:paraId="0EE11CD2" w14:textId="77777777" w:rsidR="000A18C8" w:rsidRDefault="000A18C8" w:rsidP="00022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C52B01"/>
    <w:multiLevelType w:val="hybridMultilevel"/>
    <w:tmpl w:val="92400E4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1457E4"/>
    <w:multiLevelType w:val="hybridMultilevel"/>
    <w:tmpl w:val="1A103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94D42E9"/>
    <w:multiLevelType w:val="hybridMultilevel"/>
    <w:tmpl w:val="65E69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1F2351"/>
    <w:multiLevelType w:val="hybridMultilevel"/>
    <w:tmpl w:val="36E41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6B1E7F"/>
    <w:multiLevelType w:val="hybridMultilevel"/>
    <w:tmpl w:val="256AA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A85D60"/>
    <w:multiLevelType w:val="hybridMultilevel"/>
    <w:tmpl w:val="D2468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6774DC"/>
    <w:multiLevelType w:val="hybridMultilevel"/>
    <w:tmpl w:val="C30C2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CF1A9A"/>
    <w:multiLevelType w:val="hybridMultilevel"/>
    <w:tmpl w:val="90E2D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610727"/>
    <w:multiLevelType w:val="multilevel"/>
    <w:tmpl w:val="1E5A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0633B80"/>
    <w:multiLevelType w:val="hybridMultilevel"/>
    <w:tmpl w:val="D9E24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A22FB5"/>
    <w:multiLevelType w:val="multilevel"/>
    <w:tmpl w:val="BA2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E412771"/>
    <w:multiLevelType w:val="multilevel"/>
    <w:tmpl w:val="A7E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3794B"/>
    <w:multiLevelType w:val="multilevel"/>
    <w:tmpl w:val="040E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346B55"/>
    <w:multiLevelType w:val="multilevel"/>
    <w:tmpl w:val="EA92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A7716F"/>
    <w:multiLevelType w:val="hybridMultilevel"/>
    <w:tmpl w:val="F558F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6832800">
    <w:abstractNumId w:val="30"/>
  </w:num>
  <w:num w:numId="2" w16cid:durableId="1409116932">
    <w:abstractNumId w:val="13"/>
  </w:num>
  <w:num w:numId="3" w16cid:durableId="1903560148">
    <w:abstractNumId w:val="10"/>
  </w:num>
  <w:num w:numId="4" w16cid:durableId="181094752">
    <w:abstractNumId w:val="34"/>
  </w:num>
  <w:num w:numId="5" w16cid:durableId="29036167">
    <w:abstractNumId w:val="15"/>
  </w:num>
  <w:num w:numId="6" w16cid:durableId="657152168">
    <w:abstractNumId w:val="24"/>
  </w:num>
  <w:num w:numId="7" w16cid:durableId="471406511">
    <w:abstractNumId w:val="27"/>
  </w:num>
  <w:num w:numId="8" w16cid:durableId="594631840">
    <w:abstractNumId w:val="9"/>
  </w:num>
  <w:num w:numId="9" w16cid:durableId="284193071">
    <w:abstractNumId w:val="7"/>
  </w:num>
  <w:num w:numId="10" w16cid:durableId="45373077">
    <w:abstractNumId w:val="6"/>
  </w:num>
  <w:num w:numId="11" w16cid:durableId="1504202974">
    <w:abstractNumId w:val="5"/>
  </w:num>
  <w:num w:numId="12" w16cid:durableId="333996363">
    <w:abstractNumId w:val="4"/>
  </w:num>
  <w:num w:numId="13" w16cid:durableId="1341465447">
    <w:abstractNumId w:val="8"/>
  </w:num>
  <w:num w:numId="14" w16cid:durableId="1243023760">
    <w:abstractNumId w:val="3"/>
  </w:num>
  <w:num w:numId="15" w16cid:durableId="940843529">
    <w:abstractNumId w:val="2"/>
  </w:num>
  <w:num w:numId="16" w16cid:durableId="1693531375">
    <w:abstractNumId w:val="1"/>
  </w:num>
  <w:num w:numId="17" w16cid:durableId="27535496">
    <w:abstractNumId w:val="0"/>
  </w:num>
  <w:num w:numId="18" w16cid:durableId="2097359063">
    <w:abstractNumId w:val="19"/>
  </w:num>
  <w:num w:numId="19" w16cid:durableId="811754516">
    <w:abstractNumId w:val="22"/>
  </w:num>
  <w:num w:numId="20" w16cid:durableId="789400016">
    <w:abstractNumId w:val="31"/>
  </w:num>
  <w:num w:numId="21" w16cid:durableId="1069037365">
    <w:abstractNumId w:val="25"/>
  </w:num>
  <w:num w:numId="22" w16cid:durableId="1328366398">
    <w:abstractNumId w:val="11"/>
  </w:num>
  <w:num w:numId="23" w16cid:durableId="1520506769">
    <w:abstractNumId w:val="37"/>
  </w:num>
  <w:num w:numId="24" w16cid:durableId="211576125">
    <w:abstractNumId w:val="23"/>
  </w:num>
  <w:num w:numId="25" w16cid:durableId="1029254868">
    <w:abstractNumId w:val="21"/>
  </w:num>
  <w:num w:numId="26" w16cid:durableId="7295539">
    <w:abstractNumId w:val="17"/>
  </w:num>
  <w:num w:numId="27" w16cid:durableId="577056013">
    <w:abstractNumId w:val="33"/>
    <w:lvlOverride w:ilvl="0">
      <w:startOverride w:val="1"/>
    </w:lvlOverride>
  </w:num>
  <w:num w:numId="28" w16cid:durableId="1917812525">
    <w:abstractNumId w:val="33"/>
    <w:lvlOverride w:ilvl="0">
      <w:startOverride w:val="2"/>
    </w:lvlOverride>
  </w:num>
  <w:num w:numId="29" w16cid:durableId="787050084">
    <w:abstractNumId w:val="33"/>
    <w:lvlOverride w:ilvl="0">
      <w:startOverride w:val="3"/>
    </w:lvlOverride>
  </w:num>
  <w:num w:numId="30" w16cid:durableId="1640185425">
    <w:abstractNumId w:val="33"/>
    <w:lvlOverride w:ilvl="0">
      <w:startOverride w:val="4"/>
    </w:lvlOverride>
  </w:num>
  <w:num w:numId="31" w16cid:durableId="1451896559">
    <w:abstractNumId w:val="33"/>
    <w:lvlOverride w:ilvl="0">
      <w:startOverride w:val="5"/>
    </w:lvlOverride>
  </w:num>
  <w:num w:numId="32" w16cid:durableId="1137449126">
    <w:abstractNumId w:val="33"/>
    <w:lvlOverride w:ilvl="0">
      <w:startOverride w:val="6"/>
    </w:lvlOverride>
  </w:num>
  <w:num w:numId="33" w16cid:durableId="1557350288">
    <w:abstractNumId w:val="33"/>
    <w:lvlOverride w:ilvl="0">
      <w:startOverride w:val="7"/>
    </w:lvlOverride>
  </w:num>
  <w:num w:numId="34" w16cid:durableId="807359200">
    <w:abstractNumId w:val="14"/>
  </w:num>
  <w:num w:numId="35" w16cid:durableId="1011107984">
    <w:abstractNumId w:val="26"/>
    <w:lvlOverride w:ilvl="0">
      <w:startOverride w:val="1"/>
    </w:lvlOverride>
  </w:num>
  <w:num w:numId="36" w16cid:durableId="441532195">
    <w:abstractNumId w:val="26"/>
    <w:lvlOverride w:ilvl="0">
      <w:startOverride w:val="2"/>
    </w:lvlOverride>
  </w:num>
  <w:num w:numId="37" w16cid:durableId="1040083617">
    <w:abstractNumId w:val="26"/>
    <w:lvlOverride w:ilvl="0">
      <w:startOverride w:val="3"/>
    </w:lvlOverride>
  </w:num>
  <w:num w:numId="38" w16cid:durableId="1937858015">
    <w:abstractNumId w:val="26"/>
    <w:lvlOverride w:ilvl="0">
      <w:startOverride w:val="4"/>
    </w:lvlOverride>
  </w:num>
  <w:num w:numId="39" w16cid:durableId="9726354">
    <w:abstractNumId w:val="12"/>
  </w:num>
  <w:num w:numId="40" w16cid:durableId="160314038">
    <w:abstractNumId w:val="20"/>
  </w:num>
  <w:num w:numId="41" w16cid:durableId="1709182247">
    <w:abstractNumId w:val="28"/>
  </w:num>
  <w:num w:numId="42" w16cid:durableId="887499265">
    <w:abstractNumId w:val="16"/>
  </w:num>
  <w:num w:numId="43" w16cid:durableId="1187208315">
    <w:abstractNumId w:val="18"/>
  </w:num>
  <w:num w:numId="44" w16cid:durableId="4865585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826440707">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251403469">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445077268">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960531087">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46592751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804927475">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615750711">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214582829">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60159736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421022039">
    <w:abstractNumId w:val="32"/>
  </w:num>
  <w:num w:numId="55" w16cid:durableId="129571938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210248132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9786276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41"/>
    <w:rsid w:val="00022C45"/>
    <w:rsid w:val="0002677F"/>
    <w:rsid w:val="000A18C8"/>
    <w:rsid w:val="000B7B81"/>
    <w:rsid w:val="000F186E"/>
    <w:rsid w:val="00124614"/>
    <w:rsid w:val="00136B30"/>
    <w:rsid w:val="001B415D"/>
    <w:rsid w:val="001C2BB8"/>
    <w:rsid w:val="001D36AB"/>
    <w:rsid w:val="00201C18"/>
    <w:rsid w:val="00215347"/>
    <w:rsid w:val="00223DAC"/>
    <w:rsid w:val="002853C3"/>
    <w:rsid w:val="002A51DE"/>
    <w:rsid w:val="002C1164"/>
    <w:rsid w:val="002D5CE9"/>
    <w:rsid w:val="00314FBB"/>
    <w:rsid w:val="003E32B6"/>
    <w:rsid w:val="00463BA7"/>
    <w:rsid w:val="004910E2"/>
    <w:rsid w:val="0049620A"/>
    <w:rsid w:val="004E7D04"/>
    <w:rsid w:val="00517457"/>
    <w:rsid w:val="005350DC"/>
    <w:rsid w:val="00543D32"/>
    <w:rsid w:val="0056793D"/>
    <w:rsid w:val="005930DC"/>
    <w:rsid w:val="005E3A64"/>
    <w:rsid w:val="0062119A"/>
    <w:rsid w:val="00627B2A"/>
    <w:rsid w:val="00645252"/>
    <w:rsid w:val="006639DD"/>
    <w:rsid w:val="006833E2"/>
    <w:rsid w:val="00695AF1"/>
    <w:rsid w:val="006C70EC"/>
    <w:rsid w:val="006D3D74"/>
    <w:rsid w:val="006F0F9C"/>
    <w:rsid w:val="006F39AF"/>
    <w:rsid w:val="007143EE"/>
    <w:rsid w:val="0076596E"/>
    <w:rsid w:val="0079705C"/>
    <w:rsid w:val="00830F94"/>
    <w:rsid w:val="0083569A"/>
    <w:rsid w:val="008510BB"/>
    <w:rsid w:val="008E3360"/>
    <w:rsid w:val="008F4C64"/>
    <w:rsid w:val="00951EAB"/>
    <w:rsid w:val="00980543"/>
    <w:rsid w:val="009A6C92"/>
    <w:rsid w:val="009C2D9C"/>
    <w:rsid w:val="009D2A91"/>
    <w:rsid w:val="00A14A44"/>
    <w:rsid w:val="00A16DE5"/>
    <w:rsid w:val="00A9204E"/>
    <w:rsid w:val="00AB35E0"/>
    <w:rsid w:val="00AF1792"/>
    <w:rsid w:val="00AF2C73"/>
    <w:rsid w:val="00B04E60"/>
    <w:rsid w:val="00B0566E"/>
    <w:rsid w:val="00B165F8"/>
    <w:rsid w:val="00B44141"/>
    <w:rsid w:val="00B74955"/>
    <w:rsid w:val="00B95DFA"/>
    <w:rsid w:val="00C21D80"/>
    <w:rsid w:val="00C44289"/>
    <w:rsid w:val="00C5769B"/>
    <w:rsid w:val="00CB3D28"/>
    <w:rsid w:val="00D05ADC"/>
    <w:rsid w:val="00D919F6"/>
    <w:rsid w:val="00DD7D7A"/>
    <w:rsid w:val="00DE4EA4"/>
    <w:rsid w:val="00E26B0B"/>
    <w:rsid w:val="00E45DB0"/>
    <w:rsid w:val="00E6018E"/>
    <w:rsid w:val="00E71C89"/>
    <w:rsid w:val="00E732C6"/>
    <w:rsid w:val="00F04958"/>
    <w:rsid w:val="00F26267"/>
    <w:rsid w:val="00F637C4"/>
    <w:rsid w:val="00F65E8F"/>
    <w:rsid w:val="00F75196"/>
    <w:rsid w:val="00FB5AB0"/>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2DCD"/>
  <w15:chartTrackingRefBased/>
  <w15:docId w15:val="{FBD25453-2E7E-4586-8985-75651F10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75196"/>
    <w:pPr>
      <w:ind w:left="720"/>
      <w:contextualSpacing/>
    </w:pPr>
  </w:style>
  <w:style w:type="paragraph" w:styleId="NoSpacing">
    <w:name w:val="No Spacing"/>
    <w:uiPriority w:val="1"/>
    <w:qFormat/>
    <w:rsid w:val="00B95DFA"/>
  </w:style>
  <w:style w:type="character" w:styleId="UnresolvedMention">
    <w:name w:val="Unresolved Mention"/>
    <w:basedOn w:val="DefaultParagraphFont"/>
    <w:uiPriority w:val="99"/>
    <w:semiHidden/>
    <w:unhideWhenUsed/>
    <w:rsid w:val="006F39AF"/>
    <w:rPr>
      <w:color w:val="605E5C"/>
      <w:shd w:val="clear" w:color="auto" w:fill="E1DFDD"/>
    </w:rPr>
  </w:style>
  <w:style w:type="table" w:styleId="TableGrid">
    <w:name w:val="Table Grid"/>
    <w:basedOn w:val="TableNormal"/>
    <w:uiPriority w:val="39"/>
    <w:rsid w:val="00AF2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6C92"/>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3733">
      <w:bodyDiv w:val="1"/>
      <w:marLeft w:val="0"/>
      <w:marRight w:val="0"/>
      <w:marTop w:val="0"/>
      <w:marBottom w:val="0"/>
      <w:divBdr>
        <w:top w:val="none" w:sz="0" w:space="0" w:color="auto"/>
        <w:left w:val="none" w:sz="0" w:space="0" w:color="auto"/>
        <w:bottom w:val="none" w:sz="0" w:space="0" w:color="auto"/>
        <w:right w:val="none" w:sz="0" w:space="0" w:color="auto"/>
      </w:divBdr>
    </w:div>
    <w:div w:id="133723254">
      <w:bodyDiv w:val="1"/>
      <w:marLeft w:val="0"/>
      <w:marRight w:val="0"/>
      <w:marTop w:val="0"/>
      <w:marBottom w:val="0"/>
      <w:divBdr>
        <w:top w:val="none" w:sz="0" w:space="0" w:color="auto"/>
        <w:left w:val="none" w:sz="0" w:space="0" w:color="auto"/>
        <w:bottom w:val="none" w:sz="0" w:space="0" w:color="auto"/>
        <w:right w:val="none" w:sz="0" w:space="0" w:color="auto"/>
      </w:divBdr>
      <w:divsChild>
        <w:div w:id="1511292315">
          <w:marLeft w:val="0"/>
          <w:marRight w:val="0"/>
          <w:marTop w:val="0"/>
          <w:marBottom w:val="0"/>
          <w:divBdr>
            <w:top w:val="none" w:sz="0" w:space="0" w:color="auto"/>
            <w:left w:val="none" w:sz="0" w:space="0" w:color="auto"/>
            <w:bottom w:val="none" w:sz="0" w:space="0" w:color="auto"/>
            <w:right w:val="none" w:sz="0" w:space="0" w:color="auto"/>
          </w:divBdr>
          <w:divsChild>
            <w:div w:id="207572649">
              <w:marLeft w:val="0"/>
              <w:marRight w:val="0"/>
              <w:marTop w:val="0"/>
              <w:marBottom w:val="0"/>
              <w:divBdr>
                <w:top w:val="none" w:sz="0" w:space="0" w:color="auto"/>
                <w:left w:val="none" w:sz="0" w:space="0" w:color="auto"/>
                <w:bottom w:val="none" w:sz="0" w:space="0" w:color="auto"/>
                <w:right w:val="none" w:sz="0" w:space="0" w:color="auto"/>
              </w:divBdr>
              <w:divsChild>
                <w:div w:id="610818678">
                  <w:marLeft w:val="0"/>
                  <w:marRight w:val="0"/>
                  <w:marTop w:val="0"/>
                  <w:marBottom w:val="0"/>
                  <w:divBdr>
                    <w:top w:val="none" w:sz="0" w:space="0" w:color="auto"/>
                    <w:left w:val="none" w:sz="0" w:space="0" w:color="auto"/>
                    <w:bottom w:val="none" w:sz="0" w:space="0" w:color="auto"/>
                    <w:right w:val="none" w:sz="0" w:space="0" w:color="auto"/>
                  </w:divBdr>
                  <w:divsChild>
                    <w:div w:id="1836187982">
                      <w:marLeft w:val="0"/>
                      <w:marRight w:val="0"/>
                      <w:marTop w:val="0"/>
                      <w:marBottom w:val="0"/>
                      <w:divBdr>
                        <w:top w:val="none" w:sz="0" w:space="0" w:color="auto"/>
                        <w:left w:val="none" w:sz="0" w:space="0" w:color="auto"/>
                        <w:bottom w:val="none" w:sz="0" w:space="0" w:color="auto"/>
                        <w:right w:val="none" w:sz="0" w:space="0" w:color="auto"/>
                      </w:divBdr>
                      <w:divsChild>
                        <w:div w:id="2127505894">
                          <w:marLeft w:val="0"/>
                          <w:marRight w:val="0"/>
                          <w:marTop w:val="0"/>
                          <w:marBottom w:val="0"/>
                          <w:divBdr>
                            <w:top w:val="none" w:sz="0" w:space="0" w:color="auto"/>
                            <w:left w:val="none" w:sz="0" w:space="0" w:color="auto"/>
                            <w:bottom w:val="none" w:sz="0" w:space="0" w:color="auto"/>
                            <w:right w:val="none" w:sz="0" w:space="0" w:color="auto"/>
                          </w:divBdr>
                          <w:divsChild>
                            <w:div w:id="2072654921">
                              <w:marLeft w:val="0"/>
                              <w:marRight w:val="0"/>
                              <w:marTop w:val="0"/>
                              <w:marBottom w:val="0"/>
                              <w:divBdr>
                                <w:top w:val="none" w:sz="0" w:space="0" w:color="auto"/>
                                <w:left w:val="none" w:sz="0" w:space="0" w:color="auto"/>
                                <w:bottom w:val="none" w:sz="0" w:space="0" w:color="auto"/>
                                <w:right w:val="none" w:sz="0" w:space="0" w:color="auto"/>
                              </w:divBdr>
                              <w:divsChild>
                                <w:div w:id="1344892115">
                                  <w:marLeft w:val="0"/>
                                  <w:marRight w:val="0"/>
                                  <w:marTop w:val="0"/>
                                  <w:marBottom w:val="0"/>
                                  <w:divBdr>
                                    <w:top w:val="none" w:sz="0" w:space="0" w:color="auto"/>
                                    <w:left w:val="none" w:sz="0" w:space="0" w:color="auto"/>
                                    <w:bottom w:val="none" w:sz="0" w:space="0" w:color="auto"/>
                                    <w:right w:val="none" w:sz="0" w:space="0" w:color="auto"/>
                                  </w:divBdr>
                                  <w:divsChild>
                                    <w:div w:id="2805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7087">
                          <w:marLeft w:val="0"/>
                          <w:marRight w:val="0"/>
                          <w:marTop w:val="0"/>
                          <w:marBottom w:val="0"/>
                          <w:divBdr>
                            <w:top w:val="none" w:sz="0" w:space="0" w:color="auto"/>
                            <w:left w:val="none" w:sz="0" w:space="0" w:color="auto"/>
                            <w:bottom w:val="none" w:sz="0" w:space="0" w:color="auto"/>
                            <w:right w:val="none" w:sz="0" w:space="0" w:color="auto"/>
                          </w:divBdr>
                          <w:divsChild>
                            <w:div w:id="1867056009">
                              <w:marLeft w:val="0"/>
                              <w:marRight w:val="0"/>
                              <w:marTop w:val="0"/>
                              <w:marBottom w:val="0"/>
                              <w:divBdr>
                                <w:top w:val="none" w:sz="0" w:space="0" w:color="auto"/>
                                <w:left w:val="none" w:sz="0" w:space="0" w:color="auto"/>
                                <w:bottom w:val="none" w:sz="0" w:space="0" w:color="auto"/>
                                <w:right w:val="none" w:sz="0" w:space="0" w:color="auto"/>
                              </w:divBdr>
                              <w:divsChild>
                                <w:div w:id="2078167038">
                                  <w:marLeft w:val="0"/>
                                  <w:marRight w:val="0"/>
                                  <w:marTop w:val="0"/>
                                  <w:marBottom w:val="0"/>
                                  <w:divBdr>
                                    <w:top w:val="none" w:sz="0" w:space="0" w:color="auto"/>
                                    <w:left w:val="none" w:sz="0" w:space="0" w:color="auto"/>
                                    <w:bottom w:val="none" w:sz="0" w:space="0" w:color="auto"/>
                                    <w:right w:val="none" w:sz="0" w:space="0" w:color="auto"/>
                                  </w:divBdr>
                                  <w:divsChild>
                                    <w:div w:id="19818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464347">
          <w:marLeft w:val="0"/>
          <w:marRight w:val="0"/>
          <w:marTop w:val="0"/>
          <w:marBottom w:val="0"/>
          <w:divBdr>
            <w:top w:val="none" w:sz="0" w:space="0" w:color="auto"/>
            <w:left w:val="none" w:sz="0" w:space="0" w:color="auto"/>
            <w:bottom w:val="none" w:sz="0" w:space="0" w:color="auto"/>
            <w:right w:val="none" w:sz="0" w:space="0" w:color="auto"/>
          </w:divBdr>
          <w:divsChild>
            <w:div w:id="1593586844">
              <w:marLeft w:val="0"/>
              <w:marRight w:val="0"/>
              <w:marTop w:val="0"/>
              <w:marBottom w:val="0"/>
              <w:divBdr>
                <w:top w:val="none" w:sz="0" w:space="0" w:color="auto"/>
                <w:left w:val="none" w:sz="0" w:space="0" w:color="auto"/>
                <w:bottom w:val="none" w:sz="0" w:space="0" w:color="auto"/>
                <w:right w:val="none" w:sz="0" w:space="0" w:color="auto"/>
              </w:divBdr>
              <w:divsChild>
                <w:div w:id="1600722614">
                  <w:marLeft w:val="0"/>
                  <w:marRight w:val="0"/>
                  <w:marTop w:val="0"/>
                  <w:marBottom w:val="0"/>
                  <w:divBdr>
                    <w:top w:val="none" w:sz="0" w:space="0" w:color="auto"/>
                    <w:left w:val="none" w:sz="0" w:space="0" w:color="auto"/>
                    <w:bottom w:val="none" w:sz="0" w:space="0" w:color="auto"/>
                    <w:right w:val="none" w:sz="0" w:space="0" w:color="auto"/>
                  </w:divBdr>
                  <w:divsChild>
                    <w:div w:id="114451732">
                      <w:marLeft w:val="0"/>
                      <w:marRight w:val="0"/>
                      <w:marTop w:val="0"/>
                      <w:marBottom w:val="0"/>
                      <w:divBdr>
                        <w:top w:val="none" w:sz="0" w:space="0" w:color="auto"/>
                        <w:left w:val="none" w:sz="0" w:space="0" w:color="auto"/>
                        <w:bottom w:val="none" w:sz="0" w:space="0" w:color="auto"/>
                        <w:right w:val="none" w:sz="0" w:space="0" w:color="auto"/>
                      </w:divBdr>
                      <w:divsChild>
                        <w:div w:id="557013462">
                          <w:marLeft w:val="0"/>
                          <w:marRight w:val="0"/>
                          <w:marTop w:val="0"/>
                          <w:marBottom w:val="0"/>
                          <w:divBdr>
                            <w:top w:val="none" w:sz="0" w:space="0" w:color="auto"/>
                            <w:left w:val="none" w:sz="0" w:space="0" w:color="auto"/>
                            <w:bottom w:val="none" w:sz="0" w:space="0" w:color="auto"/>
                            <w:right w:val="none" w:sz="0" w:space="0" w:color="auto"/>
                          </w:divBdr>
                          <w:divsChild>
                            <w:div w:id="1480919468">
                              <w:marLeft w:val="0"/>
                              <w:marRight w:val="0"/>
                              <w:marTop w:val="0"/>
                              <w:marBottom w:val="0"/>
                              <w:divBdr>
                                <w:top w:val="none" w:sz="0" w:space="0" w:color="auto"/>
                                <w:left w:val="none" w:sz="0" w:space="0" w:color="auto"/>
                                <w:bottom w:val="none" w:sz="0" w:space="0" w:color="auto"/>
                                <w:right w:val="none" w:sz="0" w:space="0" w:color="auto"/>
                              </w:divBdr>
                              <w:divsChild>
                                <w:div w:id="1478840318">
                                  <w:marLeft w:val="0"/>
                                  <w:marRight w:val="0"/>
                                  <w:marTop w:val="0"/>
                                  <w:marBottom w:val="0"/>
                                  <w:divBdr>
                                    <w:top w:val="none" w:sz="0" w:space="0" w:color="auto"/>
                                    <w:left w:val="none" w:sz="0" w:space="0" w:color="auto"/>
                                    <w:bottom w:val="none" w:sz="0" w:space="0" w:color="auto"/>
                                    <w:right w:val="none" w:sz="0" w:space="0" w:color="auto"/>
                                  </w:divBdr>
                                  <w:divsChild>
                                    <w:div w:id="341593809">
                                      <w:marLeft w:val="0"/>
                                      <w:marRight w:val="0"/>
                                      <w:marTop w:val="0"/>
                                      <w:marBottom w:val="0"/>
                                      <w:divBdr>
                                        <w:top w:val="none" w:sz="0" w:space="0" w:color="auto"/>
                                        <w:left w:val="none" w:sz="0" w:space="0" w:color="auto"/>
                                        <w:bottom w:val="none" w:sz="0" w:space="0" w:color="auto"/>
                                        <w:right w:val="none" w:sz="0" w:space="0" w:color="auto"/>
                                      </w:divBdr>
                                      <w:divsChild>
                                        <w:div w:id="15823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14592">
          <w:marLeft w:val="0"/>
          <w:marRight w:val="0"/>
          <w:marTop w:val="0"/>
          <w:marBottom w:val="0"/>
          <w:divBdr>
            <w:top w:val="none" w:sz="0" w:space="0" w:color="auto"/>
            <w:left w:val="none" w:sz="0" w:space="0" w:color="auto"/>
            <w:bottom w:val="none" w:sz="0" w:space="0" w:color="auto"/>
            <w:right w:val="none" w:sz="0" w:space="0" w:color="auto"/>
          </w:divBdr>
          <w:divsChild>
            <w:div w:id="875507028">
              <w:marLeft w:val="0"/>
              <w:marRight w:val="0"/>
              <w:marTop w:val="0"/>
              <w:marBottom w:val="0"/>
              <w:divBdr>
                <w:top w:val="none" w:sz="0" w:space="0" w:color="auto"/>
                <w:left w:val="none" w:sz="0" w:space="0" w:color="auto"/>
                <w:bottom w:val="none" w:sz="0" w:space="0" w:color="auto"/>
                <w:right w:val="none" w:sz="0" w:space="0" w:color="auto"/>
              </w:divBdr>
              <w:divsChild>
                <w:div w:id="891577013">
                  <w:marLeft w:val="0"/>
                  <w:marRight w:val="0"/>
                  <w:marTop w:val="0"/>
                  <w:marBottom w:val="0"/>
                  <w:divBdr>
                    <w:top w:val="none" w:sz="0" w:space="0" w:color="auto"/>
                    <w:left w:val="none" w:sz="0" w:space="0" w:color="auto"/>
                    <w:bottom w:val="none" w:sz="0" w:space="0" w:color="auto"/>
                    <w:right w:val="none" w:sz="0" w:space="0" w:color="auto"/>
                  </w:divBdr>
                  <w:divsChild>
                    <w:div w:id="616912476">
                      <w:marLeft w:val="0"/>
                      <w:marRight w:val="0"/>
                      <w:marTop w:val="0"/>
                      <w:marBottom w:val="0"/>
                      <w:divBdr>
                        <w:top w:val="none" w:sz="0" w:space="0" w:color="auto"/>
                        <w:left w:val="none" w:sz="0" w:space="0" w:color="auto"/>
                        <w:bottom w:val="none" w:sz="0" w:space="0" w:color="auto"/>
                        <w:right w:val="none" w:sz="0" w:space="0" w:color="auto"/>
                      </w:divBdr>
                      <w:divsChild>
                        <w:div w:id="359405320">
                          <w:marLeft w:val="0"/>
                          <w:marRight w:val="0"/>
                          <w:marTop w:val="0"/>
                          <w:marBottom w:val="0"/>
                          <w:divBdr>
                            <w:top w:val="none" w:sz="0" w:space="0" w:color="auto"/>
                            <w:left w:val="none" w:sz="0" w:space="0" w:color="auto"/>
                            <w:bottom w:val="none" w:sz="0" w:space="0" w:color="auto"/>
                            <w:right w:val="none" w:sz="0" w:space="0" w:color="auto"/>
                          </w:divBdr>
                          <w:divsChild>
                            <w:div w:id="1399547772">
                              <w:marLeft w:val="0"/>
                              <w:marRight w:val="0"/>
                              <w:marTop w:val="0"/>
                              <w:marBottom w:val="0"/>
                              <w:divBdr>
                                <w:top w:val="none" w:sz="0" w:space="0" w:color="auto"/>
                                <w:left w:val="none" w:sz="0" w:space="0" w:color="auto"/>
                                <w:bottom w:val="none" w:sz="0" w:space="0" w:color="auto"/>
                                <w:right w:val="none" w:sz="0" w:space="0" w:color="auto"/>
                              </w:divBdr>
                              <w:divsChild>
                                <w:div w:id="2763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45761">
                  <w:marLeft w:val="0"/>
                  <w:marRight w:val="0"/>
                  <w:marTop w:val="0"/>
                  <w:marBottom w:val="0"/>
                  <w:divBdr>
                    <w:top w:val="none" w:sz="0" w:space="0" w:color="auto"/>
                    <w:left w:val="none" w:sz="0" w:space="0" w:color="auto"/>
                    <w:bottom w:val="none" w:sz="0" w:space="0" w:color="auto"/>
                    <w:right w:val="none" w:sz="0" w:space="0" w:color="auto"/>
                  </w:divBdr>
                  <w:divsChild>
                    <w:div w:id="1400638873">
                      <w:marLeft w:val="0"/>
                      <w:marRight w:val="0"/>
                      <w:marTop w:val="0"/>
                      <w:marBottom w:val="0"/>
                      <w:divBdr>
                        <w:top w:val="none" w:sz="0" w:space="0" w:color="auto"/>
                        <w:left w:val="none" w:sz="0" w:space="0" w:color="auto"/>
                        <w:bottom w:val="none" w:sz="0" w:space="0" w:color="auto"/>
                        <w:right w:val="none" w:sz="0" w:space="0" w:color="auto"/>
                      </w:divBdr>
                      <w:divsChild>
                        <w:div w:id="1799453793">
                          <w:marLeft w:val="0"/>
                          <w:marRight w:val="0"/>
                          <w:marTop w:val="0"/>
                          <w:marBottom w:val="0"/>
                          <w:divBdr>
                            <w:top w:val="none" w:sz="0" w:space="0" w:color="auto"/>
                            <w:left w:val="none" w:sz="0" w:space="0" w:color="auto"/>
                            <w:bottom w:val="none" w:sz="0" w:space="0" w:color="auto"/>
                            <w:right w:val="none" w:sz="0" w:space="0" w:color="auto"/>
                          </w:divBdr>
                          <w:divsChild>
                            <w:div w:id="2043241568">
                              <w:marLeft w:val="0"/>
                              <w:marRight w:val="0"/>
                              <w:marTop w:val="0"/>
                              <w:marBottom w:val="0"/>
                              <w:divBdr>
                                <w:top w:val="none" w:sz="0" w:space="0" w:color="auto"/>
                                <w:left w:val="none" w:sz="0" w:space="0" w:color="auto"/>
                                <w:bottom w:val="none" w:sz="0" w:space="0" w:color="auto"/>
                                <w:right w:val="none" w:sz="0" w:space="0" w:color="auto"/>
                              </w:divBdr>
                              <w:divsChild>
                                <w:div w:id="1469126591">
                                  <w:marLeft w:val="0"/>
                                  <w:marRight w:val="0"/>
                                  <w:marTop w:val="0"/>
                                  <w:marBottom w:val="0"/>
                                  <w:divBdr>
                                    <w:top w:val="none" w:sz="0" w:space="0" w:color="auto"/>
                                    <w:left w:val="none" w:sz="0" w:space="0" w:color="auto"/>
                                    <w:bottom w:val="none" w:sz="0" w:space="0" w:color="auto"/>
                                    <w:right w:val="none" w:sz="0" w:space="0" w:color="auto"/>
                                  </w:divBdr>
                                  <w:divsChild>
                                    <w:div w:id="5705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8353">
      <w:bodyDiv w:val="1"/>
      <w:marLeft w:val="0"/>
      <w:marRight w:val="0"/>
      <w:marTop w:val="0"/>
      <w:marBottom w:val="0"/>
      <w:divBdr>
        <w:top w:val="none" w:sz="0" w:space="0" w:color="auto"/>
        <w:left w:val="none" w:sz="0" w:space="0" w:color="auto"/>
        <w:bottom w:val="none" w:sz="0" w:space="0" w:color="auto"/>
        <w:right w:val="none" w:sz="0" w:space="0" w:color="auto"/>
      </w:divBdr>
    </w:div>
    <w:div w:id="174735673">
      <w:bodyDiv w:val="1"/>
      <w:marLeft w:val="0"/>
      <w:marRight w:val="0"/>
      <w:marTop w:val="0"/>
      <w:marBottom w:val="0"/>
      <w:divBdr>
        <w:top w:val="none" w:sz="0" w:space="0" w:color="auto"/>
        <w:left w:val="none" w:sz="0" w:space="0" w:color="auto"/>
        <w:bottom w:val="none" w:sz="0" w:space="0" w:color="auto"/>
        <w:right w:val="none" w:sz="0" w:space="0" w:color="auto"/>
      </w:divBdr>
    </w:div>
    <w:div w:id="247693293">
      <w:bodyDiv w:val="1"/>
      <w:marLeft w:val="0"/>
      <w:marRight w:val="0"/>
      <w:marTop w:val="0"/>
      <w:marBottom w:val="0"/>
      <w:divBdr>
        <w:top w:val="none" w:sz="0" w:space="0" w:color="auto"/>
        <w:left w:val="none" w:sz="0" w:space="0" w:color="auto"/>
        <w:bottom w:val="none" w:sz="0" w:space="0" w:color="auto"/>
        <w:right w:val="none" w:sz="0" w:space="0" w:color="auto"/>
      </w:divBdr>
      <w:divsChild>
        <w:div w:id="461457357">
          <w:marLeft w:val="0"/>
          <w:marRight w:val="0"/>
          <w:marTop w:val="0"/>
          <w:marBottom w:val="0"/>
          <w:divBdr>
            <w:top w:val="none" w:sz="0" w:space="0" w:color="auto"/>
            <w:left w:val="none" w:sz="0" w:space="0" w:color="auto"/>
            <w:bottom w:val="none" w:sz="0" w:space="0" w:color="auto"/>
            <w:right w:val="none" w:sz="0" w:space="0" w:color="auto"/>
          </w:divBdr>
          <w:divsChild>
            <w:div w:id="1322194529">
              <w:marLeft w:val="0"/>
              <w:marRight w:val="0"/>
              <w:marTop w:val="0"/>
              <w:marBottom w:val="0"/>
              <w:divBdr>
                <w:top w:val="none" w:sz="0" w:space="0" w:color="auto"/>
                <w:left w:val="none" w:sz="0" w:space="0" w:color="auto"/>
                <w:bottom w:val="none" w:sz="0" w:space="0" w:color="auto"/>
                <w:right w:val="none" w:sz="0" w:space="0" w:color="auto"/>
              </w:divBdr>
              <w:divsChild>
                <w:div w:id="988821303">
                  <w:marLeft w:val="0"/>
                  <w:marRight w:val="0"/>
                  <w:marTop w:val="0"/>
                  <w:marBottom w:val="0"/>
                  <w:divBdr>
                    <w:top w:val="none" w:sz="0" w:space="0" w:color="auto"/>
                    <w:left w:val="none" w:sz="0" w:space="0" w:color="auto"/>
                    <w:bottom w:val="none" w:sz="0" w:space="0" w:color="auto"/>
                    <w:right w:val="none" w:sz="0" w:space="0" w:color="auto"/>
                  </w:divBdr>
                  <w:divsChild>
                    <w:div w:id="329988248">
                      <w:marLeft w:val="0"/>
                      <w:marRight w:val="0"/>
                      <w:marTop w:val="0"/>
                      <w:marBottom w:val="0"/>
                      <w:divBdr>
                        <w:top w:val="none" w:sz="0" w:space="0" w:color="auto"/>
                        <w:left w:val="none" w:sz="0" w:space="0" w:color="auto"/>
                        <w:bottom w:val="none" w:sz="0" w:space="0" w:color="auto"/>
                        <w:right w:val="none" w:sz="0" w:space="0" w:color="auto"/>
                      </w:divBdr>
                      <w:divsChild>
                        <w:div w:id="1967540946">
                          <w:marLeft w:val="0"/>
                          <w:marRight w:val="0"/>
                          <w:marTop w:val="0"/>
                          <w:marBottom w:val="0"/>
                          <w:divBdr>
                            <w:top w:val="none" w:sz="0" w:space="0" w:color="auto"/>
                            <w:left w:val="none" w:sz="0" w:space="0" w:color="auto"/>
                            <w:bottom w:val="none" w:sz="0" w:space="0" w:color="auto"/>
                            <w:right w:val="none" w:sz="0" w:space="0" w:color="auto"/>
                          </w:divBdr>
                          <w:divsChild>
                            <w:div w:id="177353221">
                              <w:marLeft w:val="0"/>
                              <w:marRight w:val="0"/>
                              <w:marTop w:val="0"/>
                              <w:marBottom w:val="0"/>
                              <w:divBdr>
                                <w:top w:val="none" w:sz="0" w:space="0" w:color="auto"/>
                                <w:left w:val="none" w:sz="0" w:space="0" w:color="auto"/>
                                <w:bottom w:val="none" w:sz="0" w:space="0" w:color="auto"/>
                                <w:right w:val="none" w:sz="0" w:space="0" w:color="auto"/>
                              </w:divBdr>
                              <w:divsChild>
                                <w:div w:id="735779191">
                                  <w:marLeft w:val="0"/>
                                  <w:marRight w:val="0"/>
                                  <w:marTop w:val="0"/>
                                  <w:marBottom w:val="0"/>
                                  <w:divBdr>
                                    <w:top w:val="none" w:sz="0" w:space="0" w:color="auto"/>
                                    <w:left w:val="none" w:sz="0" w:space="0" w:color="auto"/>
                                    <w:bottom w:val="none" w:sz="0" w:space="0" w:color="auto"/>
                                    <w:right w:val="none" w:sz="0" w:space="0" w:color="auto"/>
                                  </w:divBdr>
                                  <w:divsChild>
                                    <w:div w:id="228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1541">
                          <w:marLeft w:val="0"/>
                          <w:marRight w:val="0"/>
                          <w:marTop w:val="0"/>
                          <w:marBottom w:val="0"/>
                          <w:divBdr>
                            <w:top w:val="none" w:sz="0" w:space="0" w:color="auto"/>
                            <w:left w:val="none" w:sz="0" w:space="0" w:color="auto"/>
                            <w:bottom w:val="none" w:sz="0" w:space="0" w:color="auto"/>
                            <w:right w:val="none" w:sz="0" w:space="0" w:color="auto"/>
                          </w:divBdr>
                          <w:divsChild>
                            <w:div w:id="1035038294">
                              <w:marLeft w:val="0"/>
                              <w:marRight w:val="0"/>
                              <w:marTop w:val="0"/>
                              <w:marBottom w:val="0"/>
                              <w:divBdr>
                                <w:top w:val="none" w:sz="0" w:space="0" w:color="auto"/>
                                <w:left w:val="none" w:sz="0" w:space="0" w:color="auto"/>
                                <w:bottom w:val="none" w:sz="0" w:space="0" w:color="auto"/>
                                <w:right w:val="none" w:sz="0" w:space="0" w:color="auto"/>
                              </w:divBdr>
                              <w:divsChild>
                                <w:div w:id="1276248900">
                                  <w:marLeft w:val="0"/>
                                  <w:marRight w:val="0"/>
                                  <w:marTop w:val="0"/>
                                  <w:marBottom w:val="0"/>
                                  <w:divBdr>
                                    <w:top w:val="none" w:sz="0" w:space="0" w:color="auto"/>
                                    <w:left w:val="none" w:sz="0" w:space="0" w:color="auto"/>
                                    <w:bottom w:val="none" w:sz="0" w:space="0" w:color="auto"/>
                                    <w:right w:val="none" w:sz="0" w:space="0" w:color="auto"/>
                                  </w:divBdr>
                                  <w:divsChild>
                                    <w:div w:id="20917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630672">
          <w:marLeft w:val="0"/>
          <w:marRight w:val="0"/>
          <w:marTop w:val="0"/>
          <w:marBottom w:val="0"/>
          <w:divBdr>
            <w:top w:val="none" w:sz="0" w:space="0" w:color="auto"/>
            <w:left w:val="none" w:sz="0" w:space="0" w:color="auto"/>
            <w:bottom w:val="none" w:sz="0" w:space="0" w:color="auto"/>
            <w:right w:val="none" w:sz="0" w:space="0" w:color="auto"/>
          </w:divBdr>
          <w:divsChild>
            <w:div w:id="107044505">
              <w:marLeft w:val="0"/>
              <w:marRight w:val="0"/>
              <w:marTop w:val="0"/>
              <w:marBottom w:val="0"/>
              <w:divBdr>
                <w:top w:val="none" w:sz="0" w:space="0" w:color="auto"/>
                <w:left w:val="none" w:sz="0" w:space="0" w:color="auto"/>
                <w:bottom w:val="none" w:sz="0" w:space="0" w:color="auto"/>
                <w:right w:val="none" w:sz="0" w:space="0" w:color="auto"/>
              </w:divBdr>
              <w:divsChild>
                <w:div w:id="231357271">
                  <w:marLeft w:val="0"/>
                  <w:marRight w:val="0"/>
                  <w:marTop w:val="0"/>
                  <w:marBottom w:val="0"/>
                  <w:divBdr>
                    <w:top w:val="none" w:sz="0" w:space="0" w:color="auto"/>
                    <w:left w:val="none" w:sz="0" w:space="0" w:color="auto"/>
                    <w:bottom w:val="none" w:sz="0" w:space="0" w:color="auto"/>
                    <w:right w:val="none" w:sz="0" w:space="0" w:color="auto"/>
                  </w:divBdr>
                  <w:divsChild>
                    <w:div w:id="489173299">
                      <w:marLeft w:val="0"/>
                      <w:marRight w:val="0"/>
                      <w:marTop w:val="0"/>
                      <w:marBottom w:val="0"/>
                      <w:divBdr>
                        <w:top w:val="none" w:sz="0" w:space="0" w:color="auto"/>
                        <w:left w:val="none" w:sz="0" w:space="0" w:color="auto"/>
                        <w:bottom w:val="none" w:sz="0" w:space="0" w:color="auto"/>
                        <w:right w:val="none" w:sz="0" w:space="0" w:color="auto"/>
                      </w:divBdr>
                      <w:divsChild>
                        <w:div w:id="1587880312">
                          <w:marLeft w:val="0"/>
                          <w:marRight w:val="0"/>
                          <w:marTop w:val="0"/>
                          <w:marBottom w:val="0"/>
                          <w:divBdr>
                            <w:top w:val="none" w:sz="0" w:space="0" w:color="auto"/>
                            <w:left w:val="none" w:sz="0" w:space="0" w:color="auto"/>
                            <w:bottom w:val="none" w:sz="0" w:space="0" w:color="auto"/>
                            <w:right w:val="none" w:sz="0" w:space="0" w:color="auto"/>
                          </w:divBdr>
                          <w:divsChild>
                            <w:div w:id="951402092">
                              <w:marLeft w:val="0"/>
                              <w:marRight w:val="0"/>
                              <w:marTop w:val="0"/>
                              <w:marBottom w:val="0"/>
                              <w:divBdr>
                                <w:top w:val="none" w:sz="0" w:space="0" w:color="auto"/>
                                <w:left w:val="none" w:sz="0" w:space="0" w:color="auto"/>
                                <w:bottom w:val="none" w:sz="0" w:space="0" w:color="auto"/>
                                <w:right w:val="none" w:sz="0" w:space="0" w:color="auto"/>
                              </w:divBdr>
                              <w:divsChild>
                                <w:div w:id="1245065267">
                                  <w:marLeft w:val="0"/>
                                  <w:marRight w:val="0"/>
                                  <w:marTop w:val="0"/>
                                  <w:marBottom w:val="0"/>
                                  <w:divBdr>
                                    <w:top w:val="none" w:sz="0" w:space="0" w:color="auto"/>
                                    <w:left w:val="none" w:sz="0" w:space="0" w:color="auto"/>
                                    <w:bottom w:val="none" w:sz="0" w:space="0" w:color="auto"/>
                                    <w:right w:val="none" w:sz="0" w:space="0" w:color="auto"/>
                                  </w:divBdr>
                                  <w:divsChild>
                                    <w:div w:id="1197082283">
                                      <w:marLeft w:val="0"/>
                                      <w:marRight w:val="0"/>
                                      <w:marTop w:val="0"/>
                                      <w:marBottom w:val="0"/>
                                      <w:divBdr>
                                        <w:top w:val="none" w:sz="0" w:space="0" w:color="auto"/>
                                        <w:left w:val="none" w:sz="0" w:space="0" w:color="auto"/>
                                        <w:bottom w:val="none" w:sz="0" w:space="0" w:color="auto"/>
                                        <w:right w:val="none" w:sz="0" w:space="0" w:color="auto"/>
                                      </w:divBdr>
                                      <w:divsChild>
                                        <w:div w:id="5229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265328">
          <w:marLeft w:val="0"/>
          <w:marRight w:val="0"/>
          <w:marTop w:val="0"/>
          <w:marBottom w:val="0"/>
          <w:divBdr>
            <w:top w:val="none" w:sz="0" w:space="0" w:color="auto"/>
            <w:left w:val="none" w:sz="0" w:space="0" w:color="auto"/>
            <w:bottom w:val="none" w:sz="0" w:space="0" w:color="auto"/>
            <w:right w:val="none" w:sz="0" w:space="0" w:color="auto"/>
          </w:divBdr>
          <w:divsChild>
            <w:div w:id="1463499066">
              <w:marLeft w:val="0"/>
              <w:marRight w:val="0"/>
              <w:marTop w:val="0"/>
              <w:marBottom w:val="0"/>
              <w:divBdr>
                <w:top w:val="none" w:sz="0" w:space="0" w:color="auto"/>
                <w:left w:val="none" w:sz="0" w:space="0" w:color="auto"/>
                <w:bottom w:val="none" w:sz="0" w:space="0" w:color="auto"/>
                <w:right w:val="none" w:sz="0" w:space="0" w:color="auto"/>
              </w:divBdr>
              <w:divsChild>
                <w:div w:id="1818061819">
                  <w:marLeft w:val="0"/>
                  <w:marRight w:val="0"/>
                  <w:marTop w:val="0"/>
                  <w:marBottom w:val="0"/>
                  <w:divBdr>
                    <w:top w:val="none" w:sz="0" w:space="0" w:color="auto"/>
                    <w:left w:val="none" w:sz="0" w:space="0" w:color="auto"/>
                    <w:bottom w:val="none" w:sz="0" w:space="0" w:color="auto"/>
                    <w:right w:val="none" w:sz="0" w:space="0" w:color="auto"/>
                  </w:divBdr>
                  <w:divsChild>
                    <w:div w:id="67845124">
                      <w:marLeft w:val="0"/>
                      <w:marRight w:val="0"/>
                      <w:marTop w:val="0"/>
                      <w:marBottom w:val="0"/>
                      <w:divBdr>
                        <w:top w:val="none" w:sz="0" w:space="0" w:color="auto"/>
                        <w:left w:val="none" w:sz="0" w:space="0" w:color="auto"/>
                        <w:bottom w:val="none" w:sz="0" w:space="0" w:color="auto"/>
                        <w:right w:val="none" w:sz="0" w:space="0" w:color="auto"/>
                      </w:divBdr>
                      <w:divsChild>
                        <w:div w:id="1723744677">
                          <w:marLeft w:val="0"/>
                          <w:marRight w:val="0"/>
                          <w:marTop w:val="0"/>
                          <w:marBottom w:val="0"/>
                          <w:divBdr>
                            <w:top w:val="none" w:sz="0" w:space="0" w:color="auto"/>
                            <w:left w:val="none" w:sz="0" w:space="0" w:color="auto"/>
                            <w:bottom w:val="none" w:sz="0" w:space="0" w:color="auto"/>
                            <w:right w:val="none" w:sz="0" w:space="0" w:color="auto"/>
                          </w:divBdr>
                          <w:divsChild>
                            <w:div w:id="2090492414">
                              <w:marLeft w:val="0"/>
                              <w:marRight w:val="0"/>
                              <w:marTop w:val="0"/>
                              <w:marBottom w:val="0"/>
                              <w:divBdr>
                                <w:top w:val="none" w:sz="0" w:space="0" w:color="auto"/>
                                <w:left w:val="none" w:sz="0" w:space="0" w:color="auto"/>
                                <w:bottom w:val="none" w:sz="0" w:space="0" w:color="auto"/>
                                <w:right w:val="none" w:sz="0" w:space="0" w:color="auto"/>
                              </w:divBdr>
                              <w:divsChild>
                                <w:div w:id="5746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4527">
                  <w:marLeft w:val="0"/>
                  <w:marRight w:val="0"/>
                  <w:marTop w:val="0"/>
                  <w:marBottom w:val="0"/>
                  <w:divBdr>
                    <w:top w:val="none" w:sz="0" w:space="0" w:color="auto"/>
                    <w:left w:val="none" w:sz="0" w:space="0" w:color="auto"/>
                    <w:bottom w:val="none" w:sz="0" w:space="0" w:color="auto"/>
                    <w:right w:val="none" w:sz="0" w:space="0" w:color="auto"/>
                  </w:divBdr>
                  <w:divsChild>
                    <w:div w:id="321470520">
                      <w:marLeft w:val="0"/>
                      <w:marRight w:val="0"/>
                      <w:marTop w:val="0"/>
                      <w:marBottom w:val="0"/>
                      <w:divBdr>
                        <w:top w:val="none" w:sz="0" w:space="0" w:color="auto"/>
                        <w:left w:val="none" w:sz="0" w:space="0" w:color="auto"/>
                        <w:bottom w:val="none" w:sz="0" w:space="0" w:color="auto"/>
                        <w:right w:val="none" w:sz="0" w:space="0" w:color="auto"/>
                      </w:divBdr>
                      <w:divsChild>
                        <w:div w:id="1808039902">
                          <w:marLeft w:val="0"/>
                          <w:marRight w:val="0"/>
                          <w:marTop w:val="0"/>
                          <w:marBottom w:val="0"/>
                          <w:divBdr>
                            <w:top w:val="none" w:sz="0" w:space="0" w:color="auto"/>
                            <w:left w:val="none" w:sz="0" w:space="0" w:color="auto"/>
                            <w:bottom w:val="none" w:sz="0" w:space="0" w:color="auto"/>
                            <w:right w:val="none" w:sz="0" w:space="0" w:color="auto"/>
                          </w:divBdr>
                          <w:divsChild>
                            <w:div w:id="1466504390">
                              <w:marLeft w:val="0"/>
                              <w:marRight w:val="0"/>
                              <w:marTop w:val="0"/>
                              <w:marBottom w:val="0"/>
                              <w:divBdr>
                                <w:top w:val="none" w:sz="0" w:space="0" w:color="auto"/>
                                <w:left w:val="none" w:sz="0" w:space="0" w:color="auto"/>
                                <w:bottom w:val="none" w:sz="0" w:space="0" w:color="auto"/>
                                <w:right w:val="none" w:sz="0" w:space="0" w:color="auto"/>
                              </w:divBdr>
                              <w:divsChild>
                                <w:div w:id="1919316892">
                                  <w:marLeft w:val="0"/>
                                  <w:marRight w:val="0"/>
                                  <w:marTop w:val="0"/>
                                  <w:marBottom w:val="0"/>
                                  <w:divBdr>
                                    <w:top w:val="none" w:sz="0" w:space="0" w:color="auto"/>
                                    <w:left w:val="none" w:sz="0" w:space="0" w:color="auto"/>
                                    <w:bottom w:val="none" w:sz="0" w:space="0" w:color="auto"/>
                                    <w:right w:val="none" w:sz="0" w:space="0" w:color="auto"/>
                                  </w:divBdr>
                                  <w:divsChild>
                                    <w:div w:id="10590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07012">
      <w:bodyDiv w:val="1"/>
      <w:marLeft w:val="0"/>
      <w:marRight w:val="0"/>
      <w:marTop w:val="0"/>
      <w:marBottom w:val="0"/>
      <w:divBdr>
        <w:top w:val="none" w:sz="0" w:space="0" w:color="auto"/>
        <w:left w:val="none" w:sz="0" w:space="0" w:color="auto"/>
        <w:bottom w:val="none" w:sz="0" w:space="0" w:color="auto"/>
        <w:right w:val="none" w:sz="0" w:space="0" w:color="auto"/>
      </w:divBdr>
      <w:divsChild>
        <w:div w:id="1230076199">
          <w:marLeft w:val="0"/>
          <w:marRight w:val="0"/>
          <w:marTop w:val="0"/>
          <w:marBottom w:val="0"/>
          <w:divBdr>
            <w:top w:val="none" w:sz="0" w:space="0" w:color="auto"/>
            <w:left w:val="none" w:sz="0" w:space="0" w:color="auto"/>
            <w:bottom w:val="none" w:sz="0" w:space="0" w:color="auto"/>
            <w:right w:val="none" w:sz="0" w:space="0" w:color="auto"/>
          </w:divBdr>
          <w:divsChild>
            <w:div w:id="1521432532">
              <w:marLeft w:val="0"/>
              <w:marRight w:val="0"/>
              <w:marTop w:val="0"/>
              <w:marBottom w:val="0"/>
              <w:divBdr>
                <w:top w:val="none" w:sz="0" w:space="0" w:color="auto"/>
                <w:left w:val="none" w:sz="0" w:space="0" w:color="auto"/>
                <w:bottom w:val="none" w:sz="0" w:space="0" w:color="auto"/>
                <w:right w:val="none" w:sz="0" w:space="0" w:color="auto"/>
              </w:divBdr>
              <w:divsChild>
                <w:div w:id="303893053">
                  <w:marLeft w:val="0"/>
                  <w:marRight w:val="0"/>
                  <w:marTop w:val="0"/>
                  <w:marBottom w:val="0"/>
                  <w:divBdr>
                    <w:top w:val="none" w:sz="0" w:space="0" w:color="auto"/>
                    <w:left w:val="none" w:sz="0" w:space="0" w:color="auto"/>
                    <w:bottom w:val="none" w:sz="0" w:space="0" w:color="auto"/>
                    <w:right w:val="none" w:sz="0" w:space="0" w:color="auto"/>
                  </w:divBdr>
                  <w:divsChild>
                    <w:div w:id="1030953099">
                      <w:marLeft w:val="0"/>
                      <w:marRight w:val="0"/>
                      <w:marTop w:val="0"/>
                      <w:marBottom w:val="0"/>
                      <w:divBdr>
                        <w:top w:val="none" w:sz="0" w:space="0" w:color="auto"/>
                        <w:left w:val="none" w:sz="0" w:space="0" w:color="auto"/>
                        <w:bottom w:val="none" w:sz="0" w:space="0" w:color="auto"/>
                        <w:right w:val="none" w:sz="0" w:space="0" w:color="auto"/>
                      </w:divBdr>
                      <w:divsChild>
                        <w:div w:id="1848011556">
                          <w:marLeft w:val="0"/>
                          <w:marRight w:val="0"/>
                          <w:marTop w:val="0"/>
                          <w:marBottom w:val="0"/>
                          <w:divBdr>
                            <w:top w:val="none" w:sz="0" w:space="0" w:color="auto"/>
                            <w:left w:val="none" w:sz="0" w:space="0" w:color="auto"/>
                            <w:bottom w:val="none" w:sz="0" w:space="0" w:color="auto"/>
                            <w:right w:val="none" w:sz="0" w:space="0" w:color="auto"/>
                          </w:divBdr>
                          <w:divsChild>
                            <w:div w:id="691153545">
                              <w:marLeft w:val="0"/>
                              <w:marRight w:val="0"/>
                              <w:marTop w:val="0"/>
                              <w:marBottom w:val="0"/>
                              <w:divBdr>
                                <w:top w:val="none" w:sz="0" w:space="0" w:color="auto"/>
                                <w:left w:val="none" w:sz="0" w:space="0" w:color="auto"/>
                                <w:bottom w:val="none" w:sz="0" w:space="0" w:color="auto"/>
                                <w:right w:val="none" w:sz="0" w:space="0" w:color="auto"/>
                              </w:divBdr>
                              <w:divsChild>
                                <w:div w:id="1441803909">
                                  <w:marLeft w:val="0"/>
                                  <w:marRight w:val="0"/>
                                  <w:marTop w:val="0"/>
                                  <w:marBottom w:val="0"/>
                                  <w:divBdr>
                                    <w:top w:val="none" w:sz="0" w:space="0" w:color="auto"/>
                                    <w:left w:val="none" w:sz="0" w:space="0" w:color="auto"/>
                                    <w:bottom w:val="none" w:sz="0" w:space="0" w:color="auto"/>
                                    <w:right w:val="none" w:sz="0" w:space="0" w:color="auto"/>
                                  </w:divBdr>
                                  <w:divsChild>
                                    <w:div w:id="84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26959">
                          <w:marLeft w:val="0"/>
                          <w:marRight w:val="0"/>
                          <w:marTop w:val="0"/>
                          <w:marBottom w:val="0"/>
                          <w:divBdr>
                            <w:top w:val="none" w:sz="0" w:space="0" w:color="auto"/>
                            <w:left w:val="none" w:sz="0" w:space="0" w:color="auto"/>
                            <w:bottom w:val="none" w:sz="0" w:space="0" w:color="auto"/>
                            <w:right w:val="none" w:sz="0" w:space="0" w:color="auto"/>
                          </w:divBdr>
                          <w:divsChild>
                            <w:div w:id="921375518">
                              <w:marLeft w:val="0"/>
                              <w:marRight w:val="0"/>
                              <w:marTop w:val="0"/>
                              <w:marBottom w:val="0"/>
                              <w:divBdr>
                                <w:top w:val="none" w:sz="0" w:space="0" w:color="auto"/>
                                <w:left w:val="none" w:sz="0" w:space="0" w:color="auto"/>
                                <w:bottom w:val="none" w:sz="0" w:space="0" w:color="auto"/>
                                <w:right w:val="none" w:sz="0" w:space="0" w:color="auto"/>
                              </w:divBdr>
                              <w:divsChild>
                                <w:div w:id="1400132345">
                                  <w:marLeft w:val="0"/>
                                  <w:marRight w:val="0"/>
                                  <w:marTop w:val="0"/>
                                  <w:marBottom w:val="0"/>
                                  <w:divBdr>
                                    <w:top w:val="none" w:sz="0" w:space="0" w:color="auto"/>
                                    <w:left w:val="none" w:sz="0" w:space="0" w:color="auto"/>
                                    <w:bottom w:val="none" w:sz="0" w:space="0" w:color="auto"/>
                                    <w:right w:val="none" w:sz="0" w:space="0" w:color="auto"/>
                                  </w:divBdr>
                                  <w:divsChild>
                                    <w:div w:id="20776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564197">
          <w:marLeft w:val="0"/>
          <w:marRight w:val="0"/>
          <w:marTop w:val="0"/>
          <w:marBottom w:val="0"/>
          <w:divBdr>
            <w:top w:val="none" w:sz="0" w:space="0" w:color="auto"/>
            <w:left w:val="none" w:sz="0" w:space="0" w:color="auto"/>
            <w:bottom w:val="none" w:sz="0" w:space="0" w:color="auto"/>
            <w:right w:val="none" w:sz="0" w:space="0" w:color="auto"/>
          </w:divBdr>
          <w:divsChild>
            <w:div w:id="2053383679">
              <w:marLeft w:val="0"/>
              <w:marRight w:val="0"/>
              <w:marTop w:val="0"/>
              <w:marBottom w:val="0"/>
              <w:divBdr>
                <w:top w:val="none" w:sz="0" w:space="0" w:color="auto"/>
                <w:left w:val="none" w:sz="0" w:space="0" w:color="auto"/>
                <w:bottom w:val="none" w:sz="0" w:space="0" w:color="auto"/>
                <w:right w:val="none" w:sz="0" w:space="0" w:color="auto"/>
              </w:divBdr>
              <w:divsChild>
                <w:div w:id="913515626">
                  <w:marLeft w:val="0"/>
                  <w:marRight w:val="0"/>
                  <w:marTop w:val="0"/>
                  <w:marBottom w:val="0"/>
                  <w:divBdr>
                    <w:top w:val="none" w:sz="0" w:space="0" w:color="auto"/>
                    <w:left w:val="none" w:sz="0" w:space="0" w:color="auto"/>
                    <w:bottom w:val="none" w:sz="0" w:space="0" w:color="auto"/>
                    <w:right w:val="none" w:sz="0" w:space="0" w:color="auto"/>
                  </w:divBdr>
                  <w:divsChild>
                    <w:div w:id="904144910">
                      <w:marLeft w:val="0"/>
                      <w:marRight w:val="0"/>
                      <w:marTop w:val="0"/>
                      <w:marBottom w:val="0"/>
                      <w:divBdr>
                        <w:top w:val="none" w:sz="0" w:space="0" w:color="auto"/>
                        <w:left w:val="none" w:sz="0" w:space="0" w:color="auto"/>
                        <w:bottom w:val="none" w:sz="0" w:space="0" w:color="auto"/>
                        <w:right w:val="none" w:sz="0" w:space="0" w:color="auto"/>
                      </w:divBdr>
                      <w:divsChild>
                        <w:div w:id="689067399">
                          <w:marLeft w:val="0"/>
                          <w:marRight w:val="0"/>
                          <w:marTop w:val="0"/>
                          <w:marBottom w:val="0"/>
                          <w:divBdr>
                            <w:top w:val="none" w:sz="0" w:space="0" w:color="auto"/>
                            <w:left w:val="none" w:sz="0" w:space="0" w:color="auto"/>
                            <w:bottom w:val="none" w:sz="0" w:space="0" w:color="auto"/>
                            <w:right w:val="none" w:sz="0" w:space="0" w:color="auto"/>
                          </w:divBdr>
                          <w:divsChild>
                            <w:div w:id="1559124339">
                              <w:marLeft w:val="0"/>
                              <w:marRight w:val="0"/>
                              <w:marTop w:val="0"/>
                              <w:marBottom w:val="0"/>
                              <w:divBdr>
                                <w:top w:val="none" w:sz="0" w:space="0" w:color="auto"/>
                                <w:left w:val="none" w:sz="0" w:space="0" w:color="auto"/>
                                <w:bottom w:val="none" w:sz="0" w:space="0" w:color="auto"/>
                                <w:right w:val="none" w:sz="0" w:space="0" w:color="auto"/>
                              </w:divBdr>
                              <w:divsChild>
                                <w:div w:id="990982910">
                                  <w:marLeft w:val="0"/>
                                  <w:marRight w:val="0"/>
                                  <w:marTop w:val="0"/>
                                  <w:marBottom w:val="0"/>
                                  <w:divBdr>
                                    <w:top w:val="none" w:sz="0" w:space="0" w:color="auto"/>
                                    <w:left w:val="none" w:sz="0" w:space="0" w:color="auto"/>
                                    <w:bottom w:val="none" w:sz="0" w:space="0" w:color="auto"/>
                                    <w:right w:val="none" w:sz="0" w:space="0" w:color="auto"/>
                                  </w:divBdr>
                                  <w:divsChild>
                                    <w:div w:id="1649241564">
                                      <w:marLeft w:val="0"/>
                                      <w:marRight w:val="0"/>
                                      <w:marTop w:val="0"/>
                                      <w:marBottom w:val="0"/>
                                      <w:divBdr>
                                        <w:top w:val="none" w:sz="0" w:space="0" w:color="auto"/>
                                        <w:left w:val="none" w:sz="0" w:space="0" w:color="auto"/>
                                        <w:bottom w:val="none" w:sz="0" w:space="0" w:color="auto"/>
                                        <w:right w:val="none" w:sz="0" w:space="0" w:color="auto"/>
                                      </w:divBdr>
                                      <w:divsChild>
                                        <w:div w:id="161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82618">
          <w:marLeft w:val="0"/>
          <w:marRight w:val="0"/>
          <w:marTop w:val="0"/>
          <w:marBottom w:val="0"/>
          <w:divBdr>
            <w:top w:val="none" w:sz="0" w:space="0" w:color="auto"/>
            <w:left w:val="none" w:sz="0" w:space="0" w:color="auto"/>
            <w:bottom w:val="none" w:sz="0" w:space="0" w:color="auto"/>
            <w:right w:val="none" w:sz="0" w:space="0" w:color="auto"/>
          </w:divBdr>
          <w:divsChild>
            <w:div w:id="712073196">
              <w:marLeft w:val="0"/>
              <w:marRight w:val="0"/>
              <w:marTop w:val="0"/>
              <w:marBottom w:val="0"/>
              <w:divBdr>
                <w:top w:val="none" w:sz="0" w:space="0" w:color="auto"/>
                <w:left w:val="none" w:sz="0" w:space="0" w:color="auto"/>
                <w:bottom w:val="none" w:sz="0" w:space="0" w:color="auto"/>
                <w:right w:val="none" w:sz="0" w:space="0" w:color="auto"/>
              </w:divBdr>
              <w:divsChild>
                <w:div w:id="1030496180">
                  <w:marLeft w:val="0"/>
                  <w:marRight w:val="0"/>
                  <w:marTop w:val="0"/>
                  <w:marBottom w:val="0"/>
                  <w:divBdr>
                    <w:top w:val="none" w:sz="0" w:space="0" w:color="auto"/>
                    <w:left w:val="none" w:sz="0" w:space="0" w:color="auto"/>
                    <w:bottom w:val="none" w:sz="0" w:space="0" w:color="auto"/>
                    <w:right w:val="none" w:sz="0" w:space="0" w:color="auto"/>
                  </w:divBdr>
                  <w:divsChild>
                    <w:div w:id="853959735">
                      <w:marLeft w:val="0"/>
                      <w:marRight w:val="0"/>
                      <w:marTop w:val="0"/>
                      <w:marBottom w:val="0"/>
                      <w:divBdr>
                        <w:top w:val="none" w:sz="0" w:space="0" w:color="auto"/>
                        <w:left w:val="none" w:sz="0" w:space="0" w:color="auto"/>
                        <w:bottom w:val="none" w:sz="0" w:space="0" w:color="auto"/>
                        <w:right w:val="none" w:sz="0" w:space="0" w:color="auto"/>
                      </w:divBdr>
                      <w:divsChild>
                        <w:div w:id="1189028531">
                          <w:marLeft w:val="0"/>
                          <w:marRight w:val="0"/>
                          <w:marTop w:val="0"/>
                          <w:marBottom w:val="0"/>
                          <w:divBdr>
                            <w:top w:val="none" w:sz="0" w:space="0" w:color="auto"/>
                            <w:left w:val="none" w:sz="0" w:space="0" w:color="auto"/>
                            <w:bottom w:val="none" w:sz="0" w:space="0" w:color="auto"/>
                            <w:right w:val="none" w:sz="0" w:space="0" w:color="auto"/>
                          </w:divBdr>
                          <w:divsChild>
                            <w:div w:id="1251936772">
                              <w:marLeft w:val="0"/>
                              <w:marRight w:val="0"/>
                              <w:marTop w:val="0"/>
                              <w:marBottom w:val="0"/>
                              <w:divBdr>
                                <w:top w:val="none" w:sz="0" w:space="0" w:color="auto"/>
                                <w:left w:val="none" w:sz="0" w:space="0" w:color="auto"/>
                                <w:bottom w:val="none" w:sz="0" w:space="0" w:color="auto"/>
                                <w:right w:val="none" w:sz="0" w:space="0" w:color="auto"/>
                              </w:divBdr>
                              <w:divsChild>
                                <w:div w:id="2522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69304">
                  <w:marLeft w:val="0"/>
                  <w:marRight w:val="0"/>
                  <w:marTop w:val="0"/>
                  <w:marBottom w:val="0"/>
                  <w:divBdr>
                    <w:top w:val="none" w:sz="0" w:space="0" w:color="auto"/>
                    <w:left w:val="none" w:sz="0" w:space="0" w:color="auto"/>
                    <w:bottom w:val="none" w:sz="0" w:space="0" w:color="auto"/>
                    <w:right w:val="none" w:sz="0" w:space="0" w:color="auto"/>
                  </w:divBdr>
                  <w:divsChild>
                    <w:div w:id="931742274">
                      <w:marLeft w:val="0"/>
                      <w:marRight w:val="0"/>
                      <w:marTop w:val="0"/>
                      <w:marBottom w:val="0"/>
                      <w:divBdr>
                        <w:top w:val="none" w:sz="0" w:space="0" w:color="auto"/>
                        <w:left w:val="none" w:sz="0" w:space="0" w:color="auto"/>
                        <w:bottom w:val="none" w:sz="0" w:space="0" w:color="auto"/>
                        <w:right w:val="none" w:sz="0" w:space="0" w:color="auto"/>
                      </w:divBdr>
                      <w:divsChild>
                        <w:div w:id="21713727">
                          <w:marLeft w:val="0"/>
                          <w:marRight w:val="0"/>
                          <w:marTop w:val="0"/>
                          <w:marBottom w:val="0"/>
                          <w:divBdr>
                            <w:top w:val="none" w:sz="0" w:space="0" w:color="auto"/>
                            <w:left w:val="none" w:sz="0" w:space="0" w:color="auto"/>
                            <w:bottom w:val="none" w:sz="0" w:space="0" w:color="auto"/>
                            <w:right w:val="none" w:sz="0" w:space="0" w:color="auto"/>
                          </w:divBdr>
                          <w:divsChild>
                            <w:div w:id="364251704">
                              <w:marLeft w:val="0"/>
                              <w:marRight w:val="0"/>
                              <w:marTop w:val="0"/>
                              <w:marBottom w:val="0"/>
                              <w:divBdr>
                                <w:top w:val="none" w:sz="0" w:space="0" w:color="auto"/>
                                <w:left w:val="none" w:sz="0" w:space="0" w:color="auto"/>
                                <w:bottom w:val="none" w:sz="0" w:space="0" w:color="auto"/>
                                <w:right w:val="none" w:sz="0" w:space="0" w:color="auto"/>
                              </w:divBdr>
                              <w:divsChild>
                                <w:div w:id="1595475115">
                                  <w:marLeft w:val="0"/>
                                  <w:marRight w:val="0"/>
                                  <w:marTop w:val="0"/>
                                  <w:marBottom w:val="0"/>
                                  <w:divBdr>
                                    <w:top w:val="none" w:sz="0" w:space="0" w:color="auto"/>
                                    <w:left w:val="none" w:sz="0" w:space="0" w:color="auto"/>
                                    <w:bottom w:val="none" w:sz="0" w:space="0" w:color="auto"/>
                                    <w:right w:val="none" w:sz="0" w:space="0" w:color="auto"/>
                                  </w:divBdr>
                                  <w:divsChild>
                                    <w:div w:id="5582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270651">
      <w:bodyDiv w:val="1"/>
      <w:marLeft w:val="0"/>
      <w:marRight w:val="0"/>
      <w:marTop w:val="0"/>
      <w:marBottom w:val="0"/>
      <w:divBdr>
        <w:top w:val="none" w:sz="0" w:space="0" w:color="auto"/>
        <w:left w:val="none" w:sz="0" w:space="0" w:color="auto"/>
        <w:bottom w:val="none" w:sz="0" w:space="0" w:color="auto"/>
        <w:right w:val="none" w:sz="0" w:space="0" w:color="auto"/>
      </w:divBdr>
    </w:div>
    <w:div w:id="408887344">
      <w:bodyDiv w:val="1"/>
      <w:marLeft w:val="0"/>
      <w:marRight w:val="0"/>
      <w:marTop w:val="0"/>
      <w:marBottom w:val="0"/>
      <w:divBdr>
        <w:top w:val="none" w:sz="0" w:space="0" w:color="auto"/>
        <w:left w:val="none" w:sz="0" w:space="0" w:color="auto"/>
        <w:bottom w:val="none" w:sz="0" w:space="0" w:color="auto"/>
        <w:right w:val="none" w:sz="0" w:space="0" w:color="auto"/>
      </w:divBdr>
    </w:div>
    <w:div w:id="427965278">
      <w:bodyDiv w:val="1"/>
      <w:marLeft w:val="0"/>
      <w:marRight w:val="0"/>
      <w:marTop w:val="0"/>
      <w:marBottom w:val="0"/>
      <w:divBdr>
        <w:top w:val="none" w:sz="0" w:space="0" w:color="auto"/>
        <w:left w:val="none" w:sz="0" w:space="0" w:color="auto"/>
        <w:bottom w:val="none" w:sz="0" w:space="0" w:color="auto"/>
        <w:right w:val="none" w:sz="0" w:space="0" w:color="auto"/>
      </w:divBdr>
    </w:div>
    <w:div w:id="451631493">
      <w:bodyDiv w:val="1"/>
      <w:marLeft w:val="0"/>
      <w:marRight w:val="0"/>
      <w:marTop w:val="0"/>
      <w:marBottom w:val="0"/>
      <w:divBdr>
        <w:top w:val="none" w:sz="0" w:space="0" w:color="auto"/>
        <w:left w:val="none" w:sz="0" w:space="0" w:color="auto"/>
        <w:bottom w:val="none" w:sz="0" w:space="0" w:color="auto"/>
        <w:right w:val="none" w:sz="0" w:space="0" w:color="auto"/>
      </w:divBdr>
    </w:div>
    <w:div w:id="512457100">
      <w:bodyDiv w:val="1"/>
      <w:marLeft w:val="0"/>
      <w:marRight w:val="0"/>
      <w:marTop w:val="0"/>
      <w:marBottom w:val="0"/>
      <w:divBdr>
        <w:top w:val="none" w:sz="0" w:space="0" w:color="auto"/>
        <w:left w:val="none" w:sz="0" w:space="0" w:color="auto"/>
        <w:bottom w:val="none" w:sz="0" w:space="0" w:color="auto"/>
        <w:right w:val="none" w:sz="0" w:space="0" w:color="auto"/>
      </w:divBdr>
    </w:div>
    <w:div w:id="522280749">
      <w:bodyDiv w:val="1"/>
      <w:marLeft w:val="0"/>
      <w:marRight w:val="0"/>
      <w:marTop w:val="0"/>
      <w:marBottom w:val="0"/>
      <w:divBdr>
        <w:top w:val="none" w:sz="0" w:space="0" w:color="auto"/>
        <w:left w:val="none" w:sz="0" w:space="0" w:color="auto"/>
        <w:bottom w:val="none" w:sz="0" w:space="0" w:color="auto"/>
        <w:right w:val="none" w:sz="0" w:space="0" w:color="auto"/>
      </w:divBdr>
    </w:div>
    <w:div w:id="554777489">
      <w:bodyDiv w:val="1"/>
      <w:marLeft w:val="0"/>
      <w:marRight w:val="0"/>
      <w:marTop w:val="0"/>
      <w:marBottom w:val="0"/>
      <w:divBdr>
        <w:top w:val="none" w:sz="0" w:space="0" w:color="auto"/>
        <w:left w:val="none" w:sz="0" w:space="0" w:color="auto"/>
        <w:bottom w:val="none" w:sz="0" w:space="0" w:color="auto"/>
        <w:right w:val="none" w:sz="0" w:space="0" w:color="auto"/>
      </w:divBdr>
    </w:div>
    <w:div w:id="631793492">
      <w:bodyDiv w:val="1"/>
      <w:marLeft w:val="0"/>
      <w:marRight w:val="0"/>
      <w:marTop w:val="0"/>
      <w:marBottom w:val="0"/>
      <w:divBdr>
        <w:top w:val="none" w:sz="0" w:space="0" w:color="auto"/>
        <w:left w:val="none" w:sz="0" w:space="0" w:color="auto"/>
        <w:bottom w:val="none" w:sz="0" w:space="0" w:color="auto"/>
        <w:right w:val="none" w:sz="0" w:space="0" w:color="auto"/>
      </w:divBdr>
    </w:div>
    <w:div w:id="634062449">
      <w:bodyDiv w:val="1"/>
      <w:marLeft w:val="0"/>
      <w:marRight w:val="0"/>
      <w:marTop w:val="0"/>
      <w:marBottom w:val="0"/>
      <w:divBdr>
        <w:top w:val="none" w:sz="0" w:space="0" w:color="auto"/>
        <w:left w:val="none" w:sz="0" w:space="0" w:color="auto"/>
        <w:bottom w:val="none" w:sz="0" w:space="0" w:color="auto"/>
        <w:right w:val="none" w:sz="0" w:space="0" w:color="auto"/>
      </w:divBdr>
    </w:div>
    <w:div w:id="702902031">
      <w:bodyDiv w:val="1"/>
      <w:marLeft w:val="0"/>
      <w:marRight w:val="0"/>
      <w:marTop w:val="0"/>
      <w:marBottom w:val="0"/>
      <w:divBdr>
        <w:top w:val="none" w:sz="0" w:space="0" w:color="auto"/>
        <w:left w:val="none" w:sz="0" w:space="0" w:color="auto"/>
        <w:bottom w:val="none" w:sz="0" w:space="0" w:color="auto"/>
        <w:right w:val="none" w:sz="0" w:space="0" w:color="auto"/>
      </w:divBdr>
      <w:divsChild>
        <w:div w:id="1650867365">
          <w:marLeft w:val="0"/>
          <w:marRight w:val="0"/>
          <w:marTop w:val="100"/>
          <w:marBottom w:val="100"/>
          <w:divBdr>
            <w:top w:val="none" w:sz="0" w:space="0" w:color="auto"/>
            <w:left w:val="none" w:sz="0" w:space="0" w:color="auto"/>
            <w:bottom w:val="none" w:sz="0" w:space="0" w:color="auto"/>
            <w:right w:val="none" w:sz="0" w:space="0" w:color="auto"/>
          </w:divBdr>
          <w:divsChild>
            <w:div w:id="1369644423">
              <w:marLeft w:val="0"/>
              <w:marRight w:val="0"/>
              <w:marTop w:val="0"/>
              <w:marBottom w:val="0"/>
              <w:divBdr>
                <w:top w:val="none" w:sz="0" w:space="0" w:color="auto"/>
                <w:left w:val="none" w:sz="0" w:space="0" w:color="auto"/>
                <w:bottom w:val="none" w:sz="0" w:space="0" w:color="auto"/>
                <w:right w:val="none" w:sz="0" w:space="0" w:color="auto"/>
              </w:divBdr>
              <w:divsChild>
                <w:div w:id="9206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2223">
      <w:bodyDiv w:val="1"/>
      <w:marLeft w:val="0"/>
      <w:marRight w:val="0"/>
      <w:marTop w:val="0"/>
      <w:marBottom w:val="0"/>
      <w:divBdr>
        <w:top w:val="none" w:sz="0" w:space="0" w:color="auto"/>
        <w:left w:val="none" w:sz="0" w:space="0" w:color="auto"/>
        <w:bottom w:val="none" w:sz="0" w:space="0" w:color="auto"/>
        <w:right w:val="none" w:sz="0" w:space="0" w:color="auto"/>
      </w:divBdr>
      <w:divsChild>
        <w:div w:id="532352092">
          <w:marLeft w:val="0"/>
          <w:marRight w:val="0"/>
          <w:marTop w:val="0"/>
          <w:marBottom w:val="0"/>
          <w:divBdr>
            <w:top w:val="none" w:sz="0" w:space="0" w:color="auto"/>
            <w:left w:val="none" w:sz="0" w:space="0" w:color="auto"/>
            <w:bottom w:val="none" w:sz="0" w:space="0" w:color="auto"/>
            <w:right w:val="none" w:sz="0" w:space="0" w:color="auto"/>
          </w:divBdr>
          <w:divsChild>
            <w:div w:id="1030256759">
              <w:marLeft w:val="0"/>
              <w:marRight w:val="0"/>
              <w:marTop w:val="0"/>
              <w:marBottom w:val="0"/>
              <w:divBdr>
                <w:top w:val="none" w:sz="0" w:space="0" w:color="auto"/>
                <w:left w:val="none" w:sz="0" w:space="0" w:color="auto"/>
                <w:bottom w:val="none" w:sz="0" w:space="0" w:color="auto"/>
                <w:right w:val="none" w:sz="0" w:space="0" w:color="auto"/>
              </w:divBdr>
              <w:divsChild>
                <w:div w:id="134492769">
                  <w:marLeft w:val="0"/>
                  <w:marRight w:val="0"/>
                  <w:marTop w:val="0"/>
                  <w:marBottom w:val="0"/>
                  <w:divBdr>
                    <w:top w:val="none" w:sz="0" w:space="0" w:color="auto"/>
                    <w:left w:val="none" w:sz="0" w:space="0" w:color="auto"/>
                    <w:bottom w:val="none" w:sz="0" w:space="0" w:color="auto"/>
                    <w:right w:val="none" w:sz="0" w:space="0" w:color="auto"/>
                  </w:divBdr>
                  <w:divsChild>
                    <w:div w:id="1071848063">
                      <w:marLeft w:val="0"/>
                      <w:marRight w:val="0"/>
                      <w:marTop w:val="0"/>
                      <w:marBottom w:val="0"/>
                      <w:divBdr>
                        <w:top w:val="none" w:sz="0" w:space="0" w:color="auto"/>
                        <w:left w:val="none" w:sz="0" w:space="0" w:color="auto"/>
                        <w:bottom w:val="none" w:sz="0" w:space="0" w:color="auto"/>
                        <w:right w:val="none" w:sz="0" w:space="0" w:color="auto"/>
                      </w:divBdr>
                      <w:divsChild>
                        <w:div w:id="987397119">
                          <w:marLeft w:val="0"/>
                          <w:marRight w:val="0"/>
                          <w:marTop w:val="0"/>
                          <w:marBottom w:val="0"/>
                          <w:divBdr>
                            <w:top w:val="none" w:sz="0" w:space="0" w:color="auto"/>
                            <w:left w:val="none" w:sz="0" w:space="0" w:color="auto"/>
                            <w:bottom w:val="none" w:sz="0" w:space="0" w:color="auto"/>
                            <w:right w:val="none" w:sz="0" w:space="0" w:color="auto"/>
                          </w:divBdr>
                          <w:divsChild>
                            <w:div w:id="1673340689">
                              <w:marLeft w:val="0"/>
                              <w:marRight w:val="0"/>
                              <w:marTop w:val="0"/>
                              <w:marBottom w:val="0"/>
                              <w:divBdr>
                                <w:top w:val="none" w:sz="0" w:space="0" w:color="auto"/>
                                <w:left w:val="none" w:sz="0" w:space="0" w:color="auto"/>
                                <w:bottom w:val="none" w:sz="0" w:space="0" w:color="auto"/>
                                <w:right w:val="none" w:sz="0" w:space="0" w:color="auto"/>
                              </w:divBdr>
                              <w:divsChild>
                                <w:div w:id="696393246">
                                  <w:marLeft w:val="0"/>
                                  <w:marRight w:val="0"/>
                                  <w:marTop w:val="0"/>
                                  <w:marBottom w:val="0"/>
                                  <w:divBdr>
                                    <w:top w:val="none" w:sz="0" w:space="0" w:color="auto"/>
                                    <w:left w:val="none" w:sz="0" w:space="0" w:color="auto"/>
                                    <w:bottom w:val="none" w:sz="0" w:space="0" w:color="auto"/>
                                    <w:right w:val="none" w:sz="0" w:space="0" w:color="auto"/>
                                  </w:divBdr>
                                  <w:divsChild>
                                    <w:div w:id="18110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202">
                          <w:marLeft w:val="0"/>
                          <w:marRight w:val="0"/>
                          <w:marTop w:val="0"/>
                          <w:marBottom w:val="0"/>
                          <w:divBdr>
                            <w:top w:val="none" w:sz="0" w:space="0" w:color="auto"/>
                            <w:left w:val="none" w:sz="0" w:space="0" w:color="auto"/>
                            <w:bottom w:val="none" w:sz="0" w:space="0" w:color="auto"/>
                            <w:right w:val="none" w:sz="0" w:space="0" w:color="auto"/>
                          </w:divBdr>
                          <w:divsChild>
                            <w:div w:id="2013601892">
                              <w:marLeft w:val="0"/>
                              <w:marRight w:val="0"/>
                              <w:marTop w:val="0"/>
                              <w:marBottom w:val="0"/>
                              <w:divBdr>
                                <w:top w:val="none" w:sz="0" w:space="0" w:color="auto"/>
                                <w:left w:val="none" w:sz="0" w:space="0" w:color="auto"/>
                                <w:bottom w:val="none" w:sz="0" w:space="0" w:color="auto"/>
                                <w:right w:val="none" w:sz="0" w:space="0" w:color="auto"/>
                              </w:divBdr>
                              <w:divsChild>
                                <w:div w:id="1816605215">
                                  <w:marLeft w:val="0"/>
                                  <w:marRight w:val="0"/>
                                  <w:marTop w:val="0"/>
                                  <w:marBottom w:val="0"/>
                                  <w:divBdr>
                                    <w:top w:val="none" w:sz="0" w:space="0" w:color="auto"/>
                                    <w:left w:val="none" w:sz="0" w:space="0" w:color="auto"/>
                                    <w:bottom w:val="none" w:sz="0" w:space="0" w:color="auto"/>
                                    <w:right w:val="none" w:sz="0" w:space="0" w:color="auto"/>
                                  </w:divBdr>
                                  <w:divsChild>
                                    <w:div w:id="4847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675400">
          <w:marLeft w:val="0"/>
          <w:marRight w:val="0"/>
          <w:marTop w:val="0"/>
          <w:marBottom w:val="0"/>
          <w:divBdr>
            <w:top w:val="none" w:sz="0" w:space="0" w:color="auto"/>
            <w:left w:val="none" w:sz="0" w:space="0" w:color="auto"/>
            <w:bottom w:val="none" w:sz="0" w:space="0" w:color="auto"/>
            <w:right w:val="none" w:sz="0" w:space="0" w:color="auto"/>
          </w:divBdr>
          <w:divsChild>
            <w:div w:id="1939830752">
              <w:marLeft w:val="0"/>
              <w:marRight w:val="0"/>
              <w:marTop w:val="0"/>
              <w:marBottom w:val="0"/>
              <w:divBdr>
                <w:top w:val="none" w:sz="0" w:space="0" w:color="auto"/>
                <w:left w:val="none" w:sz="0" w:space="0" w:color="auto"/>
                <w:bottom w:val="none" w:sz="0" w:space="0" w:color="auto"/>
                <w:right w:val="none" w:sz="0" w:space="0" w:color="auto"/>
              </w:divBdr>
              <w:divsChild>
                <w:div w:id="91245943">
                  <w:marLeft w:val="0"/>
                  <w:marRight w:val="0"/>
                  <w:marTop w:val="0"/>
                  <w:marBottom w:val="0"/>
                  <w:divBdr>
                    <w:top w:val="none" w:sz="0" w:space="0" w:color="auto"/>
                    <w:left w:val="none" w:sz="0" w:space="0" w:color="auto"/>
                    <w:bottom w:val="none" w:sz="0" w:space="0" w:color="auto"/>
                    <w:right w:val="none" w:sz="0" w:space="0" w:color="auto"/>
                  </w:divBdr>
                  <w:divsChild>
                    <w:div w:id="1624068862">
                      <w:marLeft w:val="0"/>
                      <w:marRight w:val="0"/>
                      <w:marTop w:val="0"/>
                      <w:marBottom w:val="0"/>
                      <w:divBdr>
                        <w:top w:val="none" w:sz="0" w:space="0" w:color="auto"/>
                        <w:left w:val="none" w:sz="0" w:space="0" w:color="auto"/>
                        <w:bottom w:val="none" w:sz="0" w:space="0" w:color="auto"/>
                        <w:right w:val="none" w:sz="0" w:space="0" w:color="auto"/>
                      </w:divBdr>
                      <w:divsChild>
                        <w:div w:id="1362701207">
                          <w:marLeft w:val="0"/>
                          <w:marRight w:val="0"/>
                          <w:marTop w:val="0"/>
                          <w:marBottom w:val="0"/>
                          <w:divBdr>
                            <w:top w:val="none" w:sz="0" w:space="0" w:color="auto"/>
                            <w:left w:val="none" w:sz="0" w:space="0" w:color="auto"/>
                            <w:bottom w:val="none" w:sz="0" w:space="0" w:color="auto"/>
                            <w:right w:val="none" w:sz="0" w:space="0" w:color="auto"/>
                          </w:divBdr>
                          <w:divsChild>
                            <w:div w:id="636881846">
                              <w:marLeft w:val="0"/>
                              <w:marRight w:val="0"/>
                              <w:marTop w:val="0"/>
                              <w:marBottom w:val="0"/>
                              <w:divBdr>
                                <w:top w:val="none" w:sz="0" w:space="0" w:color="auto"/>
                                <w:left w:val="none" w:sz="0" w:space="0" w:color="auto"/>
                                <w:bottom w:val="none" w:sz="0" w:space="0" w:color="auto"/>
                                <w:right w:val="none" w:sz="0" w:space="0" w:color="auto"/>
                              </w:divBdr>
                              <w:divsChild>
                                <w:div w:id="1950358347">
                                  <w:marLeft w:val="0"/>
                                  <w:marRight w:val="0"/>
                                  <w:marTop w:val="0"/>
                                  <w:marBottom w:val="0"/>
                                  <w:divBdr>
                                    <w:top w:val="none" w:sz="0" w:space="0" w:color="auto"/>
                                    <w:left w:val="none" w:sz="0" w:space="0" w:color="auto"/>
                                    <w:bottom w:val="none" w:sz="0" w:space="0" w:color="auto"/>
                                    <w:right w:val="none" w:sz="0" w:space="0" w:color="auto"/>
                                  </w:divBdr>
                                  <w:divsChild>
                                    <w:div w:id="898171817">
                                      <w:marLeft w:val="0"/>
                                      <w:marRight w:val="0"/>
                                      <w:marTop w:val="0"/>
                                      <w:marBottom w:val="0"/>
                                      <w:divBdr>
                                        <w:top w:val="none" w:sz="0" w:space="0" w:color="auto"/>
                                        <w:left w:val="none" w:sz="0" w:space="0" w:color="auto"/>
                                        <w:bottom w:val="none" w:sz="0" w:space="0" w:color="auto"/>
                                        <w:right w:val="none" w:sz="0" w:space="0" w:color="auto"/>
                                      </w:divBdr>
                                      <w:divsChild>
                                        <w:div w:id="10954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036275">
          <w:marLeft w:val="0"/>
          <w:marRight w:val="0"/>
          <w:marTop w:val="0"/>
          <w:marBottom w:val="0"/>
          <w:divBdr>
            <w:top w:val="none" w:sz="0" w:space="0" w:color="auto"/>
            <w:left w:val="none" w:sz="0" w:space="0" w:color="auto"/>
            <w:bottom w:val="none" w:sz="0" w:space="0" w:color="auto"/>
            <w:right w:val="none" w:sz="0" w:space="0" w:color="auto"/>
          </w:divBdr>
          <w:divsChild>
            <w:div w:id="1386951819">
              <w:marLeft w:val="0"/>
              <w:marRight w:val="0"/>
              <w:marTop w:val="0"/>
              <w:marBottom w:val="0"/>
              <w:divBdr>
                <w:top w:val="none" w:sz="0" w:space="0" w:color="auto"/>
                <w:left w:val="none" w:sz="0" w:space="0" w:color="auto"/>
                <w:bottom w:val="none" w:sz="0" w:space="0" w:color="auto"/>
                <w:right w:val="none" w:sz="0" w:space="0" w:color="auto"/>
              </w:divBdr>
              <w:divsChild>
                <w:div w:id="2000960932">
                  <w:marLeft w:val="0"/>
                  <w:marRight w:val="0"/>
                  <w:marTop w:val="0"/>
                  <w:marBottom w:val="0"/>
                  <w:divBdr>
                    <w:top w:val="none" w:sz="0" w:space="0" w:color="auto"/>
                    <w:left w:val="none" w:sz="0" w:space="0" w:color="auto"/>
                    <w:bottom w:val="none" w:sz="0" w:space="0" w:color="auto"/>
                    <w:right w:val="none" w:sz="0" w:space="0" w:color="auto"/>
                  </w:divBdr>
                  <w:divsChild>
                    <w:div w:id="927541704">
                      <w:marLeft w:val="0"/>
                      <w:marRight w:val="0"/>
                      <w:marTop w:val="0"/>
                      <w:marBottom w:val="0"/>
                      <w:divBdr>
                        <w:top w:val="none" w:sz="0" w:space="0" w:color="auto"/>
                        <w:left w:val="none" w:sz="0" w:space="0" w:color="auto"/>
                        <w:bottom w:val="none" w:sz="0" w:space="0" w:color="auto"/>
                        <w:right w:val="none" w:sz="0" w:space="0" w:color="auto"/>
                      </w:divBdr>
                      <w:divsChild>
                        <w:div w:id="91097390">
                          <w:marLeft w:val="0"/>
                          <w:marRight w:val="0"/>
                          <w:marTop w:val="0"/>
                          <w:marBottom w:val="0"/>
                          <w:divBdr>
                            <w:top w:val="none" w:sz="0" w:space="0" w:color="auto"/>
                            <w:left w:val="none" w:sz="0" w:space="0" w:color="auto"/>
                            <w:bottom w:val="none" w:sz="0" w:space="0" w:color="auto"/>
                            <w:right w:val="none" w:sz="0" w:space="0" w:color="auto"/>
                          </w:divBdr>
                          <w:divsChild>
                            <w:div w:id="1647784046">
                              <w:marLeft w:val="0"/>
                              <w:marRight w:val="0"/>
                              <w:marTop w:val="0"/>
                              <w:marBottom w:val="0"/>
                              <w:divBdr>
                                <w:top w:val="none" w:sz="0" w:space="0" w:color="auto"/>
                                <w:left w:val="none" w:sz="0" w:space="0" w:color="auto"/>
                                <w:bottom w:val="none" w:sz="0" w:space="0" w:color="auto"/>
                                <w:right w:val="none" w:sz="0" w:space="0" w:color="auto"/>
                              </w:divBdr>
                              <w:divsChild>
                                <w:div w:id="166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59939">
                  <w:marLeft w:val="0"/>
                  <w:marRight w:val="0"/>
                  <w:marTop w:val="0"/>
                  <w:marBottom w:val="0"/>
                  <w:divBdr>
                    <w:top w:val="none" w:sz="0" w:space="0" w:color="auto"/>
                    <w:left w:val="none" w:sz="0" w:space="0" w:color="auto"/>
                    <w:bottom w:val="none" w:sz="0" w:space="0" w:color="auto"/>
                    <w:right w:val="none" w:sz="0" w:space="0" w:color="auto"/>
                  </w:divBdr>
                  <w:divsChild>
                    <w:div w:id="1287852645">
                      <w:marLeft w:val="0"/>
                      <w:marRight w:val="0"/>
                      <w:marTop w:val="0"/>
                      <w:marBottom w:val="0"/>
                      <w:divBdr>
                        <w:top w:val="none" w:sz="0" w:space="0" w:color="auto"/>
                        <w:left w:val="none" w:sz="0" w:space="0" w:color="auto"/>
                        <w:bottom w:val="none" w:sz="0" w:space="0" w:color="auto"/>
                        <w:right w:val="none" w:sz="0" w:space="0" w:color="auto"/>
                      </w:divBdr>
                      <w:divsChild>
                        <w:div w:id="156383308">
                          <w:marLeft w:val="0"/>
                          <w:marRight w:val="0"/>
                          <w:marTop w:val="0"/>
                          <w:marBottom w:val="0"/>
                          <w:divBdr>
                            <w:top w:val="none" w:sz="0" w:space="0" w:color="auto"/>
                            <w:left w:val="none" w:sz="0" w:space="0" w:color="auto"/>
                            <w:bottom w:val="none" w:sz="0" w:space="0" w:color="auto"/>
                            <w:right w:val="none" w:sz="0" w:space="0" w:color="auto"/>
                          </w:divBdr>
                          <w:divsChild>
                            <w:div w:id="462697933">
                              <w:marLeft w:val="0"/>
                              <w:marRight w:val="0"/>
                              <w:marTop w:val="0"/>
                              <w:marBottom w:val="0"/>
                              <w:divBdr>
                                <w:top w:val="none" w:sz="0" w:space="0" w:color="auto"/>
                                <w:left w:val="none" w:sz="0" w:space="0" w:color="auto"/>
                                <w:bottom w:val="none" w:sz="0" w:space="0" w:color="auto"/>
                                <w:right w:val="none" w:sz="0" w:space="0" w:color="auto"/>
                              </w:divBdr>
                              <w:divsChild>
                                <w:div w:id="816191554">
                                  <w:marLeft w:val="0"/>
                                  <w:marRight w:val="0"/>
                                  <w:marTop w:val="0"/>
                                  <w:marBottom w:val="0"/>
                                  <w:divBdr>
                                    <w:top w:val="none" w:sz="0" w:space="0" w:color="auto"/>
                                    <w:left w:val="none" w:sz="0" w:space="0" w:color="auto"/>
                                    <w:bottom w:val="none" w:sz="0" w:space="0" w:color="auto"/>
                                    <w:right w:val="none" w:sz="0" w:space="0" w:color="auto"/>
                                  </w:divBdr>
                                  <w:divsChild>
                                    <w:div w:id="8241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035569">
      <w:bodyDiv w:val="1"/>
      <w:marLeft w:val="0"/>
      <w:marRight w:val="0"/>
      <w:marTop w:val="0"/>
      <w:marBottom w:val="0"/>
      <w:divBdr>
        <w:top w:val="none" w:sz="0" w:space="0" w:color="auto"/>
        <w:left w:val="none" w:sz="0" w:space="0" w:color="auto"/>
        <w:bottom w:val="none" w:sz="0" w:space="0" w:color="auto"/>
        <w:right w:val="none" w:sz="0" w:space="0" w:color="auto"/>
      </w:divBdr>
    </w:div>
    <w:div w:id="809980085">
      <w:bodyDiv w:val="1"/>
      <w:marLeft w:val="0"/>
      <w:marRight w:val="0"/>
      <w:marTop w:val="0"/>
      <w:marBottom w:val="0"/>
      <w:divBdr>
        <w:top w:val="none" w:sz="0" w:space="0" w:color="auto"/>
        <w:left w:val="none" w:sz="0" w:space="0" w:color="auto"/>
        <w:bottom w:val="none" w:sz="0" w:space="0" w:color="auto"/>
        <w:right w:val="none" w:sz="0" w:space="0" w:color="auto"/>
      </w:divBdr>
    </w:div>
    <w:div w:id="813721788">
      <w:bodyDiv w:val="1"/>
      <w:marLeft w:val="0"/>
      <w:marRight w:val="0"/>
      <w:marTop w:val="0"/>
      <w:marBottom w:val="0"/>
      <w:divBdr>
        <w:top w:val="none" w:sz="0" w:space="0" w:color="auto"/>
        <w:left w:val="none" w:sz="0" w:space="0" w:color="auto"/>
        <w:bottom w:val="none" w:sz="0" w:space="0" w:color="auto"/>
        <w:right w:val="none" w:sz="0" w:space="0" w:color="auto"/>
      </w:divBdr>
    </w:div>
    <w:div w:id="939071227">
      <w:bodyDiv w:val="1"/>
      <w:marLeft w:val="0"/>
      <w:marRight w:val="0"/>
      <w:marTop w:val="0"/>
      <w:marBottom w:val="0"/>
      <w:divBdr>
        <w:top w:val="none" w:sz="0" w:space="0" w:color="auto"/>
        <w:left w:val="none" w:sz="0" w:space="0" w:color="auto"/>
        <w:bottom w:val="none" w:sz="0" w:space="0" w:color="auto"/>
        <w:right w:val="none" w:sz="0" w:space="0" w:color="auto"/>
      </w:divBdr>
    </w:div>
    <w:div w:id="959605477">
      <w:bodyDiv w:val="1"/>
      <w:marLeft w:val="0"/>
      <w:marRight w:val="0"/>
      <w:marTop w:val="0"/>
      <w:marBottom w:val="0"/>
      <w:divBdr>
        <w:top w:val="none" w:sz="0" w:space="0" w:color="auto"/>
        <w:left w:val="none" w:sz="0" w:space="0" w:color="auto"/>
        <w:bottom w:val="none" w:sz="0" w:space="0" w:color="auto"/>
        <w:right w:val="none" w:sz="0" w:space="0" w:color="auto"/>
      </w:divBdr>
    </w:div>
    <w:div w:id="1063452776">
      <w:bodyDiv w:val="1"/>
      <w:marLeft w:val="0"/>
      <w:marRight w:val="0"/>
      <w:marTop w:val="0"/>
      <w:marBottom w:val="0"/>
      <w:divBdr>
        <w:top w:val="none" w:sz="0" w:space="0" w:color="auto"/>
        <w:left w:val="none" w:sz="0" w:space="0" w:color="auto"/>
        <w:bottom w:val="none" w:sz="0" w:space="0" w:color="auto"/>
        <w:right w:val="none" w:sz="0" w:space="0" w:color="auto"/>
      </w:divBdr>
    </w:div>
    <w:div w:id="1186410492">
      <w:bodyDiv w:val="1"/>
      <w:marLeft w:val="0"/>
      <w:marRight w:val="0"/>
      <w:marTop w:val="0"/>
      <w:marBottom w:val="0"/>
      <w:divBdr>
        <w:top w:val="none" w:sz="0" w:space="0" w:color="auto"/>
        <w:left w:val="none" w:sz="0" w:space="0" w:color="auto"/>
        <w:bottom w:val="none" w:sz="0" w:space="0" w:color="auto"/>
        <w:right w:val="none" w:sz="0" w:space="0" w:color="auto"/>
      </w:divBdr>
    </w:div>
    <w:div w:id="1280139252">
      <w:bodyDiv w:val="1"/>
      <w:marLeft w:val="0"/>
      <w:marRight w:val="0"/>
      <w:marTop w:val="0"/>
      <w:marBottom w:val="0"/>
      <w:divBdr>
        <w:top w:val="none" w:sz="0" w:space="0" w:color="auto"/>
        <w:left w:val="none" w:sz="0" w:space="0" w:color="auto"/>
        <w:bottom w:val="none" w:sz="0" w:space="0" w:color="auto"/>
        <w:right w:val="none" w:sz="0" w:space="0" w:color="auto"/>
      </w:divBdr>
    </w:div>
    <w:div w:id="1379941165">
      <w:bodyDiv w:val="1"/>
      <w:marLeft w:val="0"/>
      <w:marRight w:val="0"/>
      <w:marTop w:val="0"/>
      <w:marBottom w:val="0"/>
      <w:divBdr>
        <w:top w:val="none" w:sz="0" w:space="0" w:color="auto"/>
        <w:left w:val="none" w:sz="0" w:space="0" w:color="auto"/>
        <w:bottom w:val="none" w:sz="0" w:space="0" w:color="auto"/>
        <w:right w:val="none" w:sz="0" w:space="0" w:color="auto"/>
      </w:divBdr>
    </w:div>
    <w:div w:id="1443107838">
      <w:bodyDiv w:val="1"/>
      <w:marLeft w:val="0"/>
      <w:marRight w:val="0"/>
      <w:marTop w:val="0"/>
      <w:marBottom w:val="0"/>
      <w:divBdr>
        <w:top w:val="none" w:sz="0" w:space="0" w:color="auto"/>
        <w:left w:val="none" w:sz="0" w:space="0" w:color="auto"/>
        <w:bottom w:val="none" w:sz="0" w:space="0" w:color="auto"/>
        <w:right w:val="none" w:sz="0" w:space="0" w:color="auto"/>
      </w:divBdr>
      <w:divsChild>
        <w:div w:id="2099011776">
          <w:marLeft w:val="0"/>
          <w:marRight w:val="0"/>
          <w:marTop w:val="0"/>
          <w:marBottom w:val="0"/>
          <w:divBdr>
            <w:top w:val="none" w:sz="0" w:space="0" w:color="auto"/>
            <w:left w:val="none" w:sz="0" w:space="0" w:color="auto"/>
            <w:bottom w:val="none" w:sz="0" w:space="0" w:color="auto"/>
            <w:right w:val="none" w:sz="0" w:space="0" w:color="auto"/>
          </w:divBdr>
          <w:divsChild>
            <w:div w:id="2145731685">
              <w:marLeft w:val="0"/>
              <w:marRight w:val="0"/>
              <w:marTop w:val="0"/>
              <w:marBottom w:val="0"/>
              <w:divBdr>
                <w:top w:val="none" w:sz="0" w:space="0" w:color="auto"/>
                <w:left w:val="none" w:sz="0" w:space="0" w:color="auto"/>
                <w:bottom w:val="none" w:sz="0" w:space="0" w:color="auto"/>
                <w:right w:val="none" w:sz="0" w:space="0" w:color="auto"/>
              </w:divBdr>
              <w:divsChild>
                <w:div w:id="636838642">
                  <w:marLeft w:val="0"/>
                  <w:marRight w:val="0"/>
                  <w:marTop w:val="0"/>
                  <w:marBottom w:val="0"/>
                  <w:divBdr>
                    <w:top w:val="none" w:sz="0" w:space="0" w:color="auto"/>
                    <w:left w:val="none" w:sz="0" w:space="0" w:color="auto"/>
                    <w:bottom w:val="none" w:sz="0" w:space="0" w:color="auto"/>
                    <w:right w:val="none" w:sz="0" w:space="0" w:color="auto"/>
                  </w:divBdr>
                </w:div>
                <w:div w:id="1984234307">
                  <w:marLeft w:val="0"/>
                  <w:marRight w:val="0"/>
                  <w:marTop w:val="168"/>
                  <w:marBottom w:val="0"/>
                  <w:divBdr>
                    <w:top w:val="none" w:sz="0" w:space="0" w:color="auto"/>
                    <w:left w:val="none" w:sz="0" w:space="0" w:color="auto"/>
                    <w:bottom w:val="none" w:sz="0" w:space="0" w:color="auto"/>
                    <w:right w:val="none" w:sz="0" w:space="0" w:color="auto"/>
                  </w:divBdr>
                </w:div>
                <w:div w:id="1012293315">
                  <w:marLeft w:val="0"/>
                  <w:marRight w:val="0"/>
                  <w:marTop w:val="174"/>
                  <w:marBottom w:val="0"/>
                  <w:divBdr>
                    <w:top w:val="none" w:sz="0" w:space="0" w:color="auto"/>
                    <w:left w:val="none" w:sz="0" w:space="0" w:color="auto"/>
                    <w:bottom w:val="none" w:sz="0" w:space="0" w:color="auto"/>
                    <w:right w:val="none" w:sz="0" w:space="0" w:color="auto"/>
                  </w:divBdr>
                </w:div>
                <w:div w:id="126515833">
                  <w:marLeft w:val="0"/>
                  <w:marRight w:val="0"/>
                  <w:marTop w:val="168"/>
                  <w:marBottom w:val="0"/>
                  <w:divBdr>
                    <w:top w:val="none" w:sz="0" w:space="0" w:color="auto"/>
                    <w:left w:val="none" w:sz="0" w:space="0" w:color="auto"/>
                    <w:bottom w:val="none" w:sz="0" w:space="0" w:color="auto"/>
                    <w:right w:val="none" w:sz="0" w:space="0" w:color="auto"/>
                  </w:divBdr>
                </w:div>
                <w:div w:id="340350481">
                  <w:marLeft w:val="0"/>
                  <w:marRight w:val="0"/>
                  <w:marTop w:val="174"/>
                  <w:marBottom w:val="0"/>
                  <w:divBdr>
                    <w:top w:val="none" w:sz="0" w:space="0" w:color="auto"/>
                    <w:left w:val="none" w:sz="0" w:space="0" w:color="auto"/>
                    <w:bottom w:val="none" w:sz="0" w:space="0" w:color="auto"/>
                    <w:right w:val="none" w:sz="0" w:space="0" w:color="auto"/>
                  </w:divBdr>
                </w:div>
                <w:div w:id="1779642871">
                  <w:marLeft w:val="0"/>
                  <w:marRight w:val="0"/>
                  <w:marTop w:val="168"/>
                  <w:marBottom w:val="0"/>
                  <w:divBdr>
                    <w:top w:val="none" w:sz="0" w:space="0" w:color="auto"/>
                    <w:left w:val="none" w:sz="0" w:space="0" w:color="auto"/>
                    <w:bottom w:val="none" w:sz="0" w:space="0" w:color="auto"/>
                    <w:right w:val="none" w:sz="0" w:space="0" w:color="auto"/>
                  </w:divBdr>
                </w:div>
                <w:div w:id="1858229240">
                  <w:marLeft w:val="0"/>
                  <w:marRight w:val="0"/>
                  <w:marTop w:val="173"/>
                  <w:marBottom w:val="0"/>
                  <w:divBdr>
                    <w:top w:val="none" w:sz="0" w:space="0" w:color="auto"/>
                    <w:left w:val="none" w:sz="0" w:space="0" w:color="auto"/>
                    <w:bottom w:val="none" w:sz="0" w:space="0" w:color="auto"/>
                    <w:right w:val="none" w:sz="0" w:space="0" w:color="auto"/>
                  </w:divBdr>
                </w:div>
                <w:div w:id="1878661512">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472016590">
      <w:bodyDiv w:val="1"/>
      <w:marLeft w:val="0"/>
      <w:marRight w:val="0"/>
      <w:marTop w:val="0"/>
      <w:marBottom w:val="0"/>
      <w:divBdr>
        <w:top w:val="none" w:sz="0" w:space="0" w:color="auto"/>
        <w:left w:val="none" w:sz="0" w:space="0" w:color="auto"/>
        <w:bottom w:val="none" w:sz="0" w:space="0" w:color="auto"/>
        <w:right w:val="none" w:sz="0" w:space="0" w:color="auto"/>
      </w:divBdr>
    </w:div>
    <w:div w:id="1532301234">
      <w:bodyDiv w:val="1"/>
      <w:marLeft w:val="0"/>
      <w:marRight w:val="0"/>
      <w:marTop w:val="0"/>
      <w:marBottom w:val="0"/>
      <w:divBdr>
        <w:top w:val="none" w:sz="0" w:space="0" w:color="auto"/>
        <w:left w:val="none" w:sz="0" w:space="0" w:color="auto"/>
        <w:bottom w:val="none" w:sz="0" w:space="0" w:color="auto"/>
        <w:right w:val="none" w:sz="0" w:space="0" w:color="auto"/>
      </w:divBdr>
    </w:div>
    <w:div w:id="1571693409">
      <w:bodyDiv w:val="1"/>
      <w:marLeft w:val="0"/>
      <w:marRight w:val="0"/>
      <w:marTop w:val="0"/>
      <w:marBottom w:val="0"/>
      <w:divBdr>
        <w:top w:val="none" w:sz="0" w:space="0" w:color="auto"/>
        <w:left w:val="none" w:sz="0" w:space="0" w:color="auto"/>
        <w:bottom w:val="none" w:sz="0" w:space="0" w:color="auto"/>
        <w:right w:val="none" w:sz="0" w:space="0" w:color="auto"/>
      </w:divBdr>
      <w:divsChild>
        <w:div w:id="996762680">
          <w:marLeft w:val="0"/>
          <w:marRight w:val="0"/>
          <w:marTop w:val="100"/>
          <w:marBottom w:val="100"/>
          <w:divBdr>
            <w:top w:val="none" w:sz="0" w:space="0" w:color="auto"/>
            <w:left w:val="none" w:sz="0" w:space="0" w:color="auto"/>
            <w:bottom w:val="none" w:sz="0" w:space="0" w:color="auto"/>
            <w:right w:val="none" w:sz="0" w:space="0" w:color="auto"/>
          </w:divBdr>
          <w:divsChild>
            <w:div w:id="1728337711">
              <w:marLeft w:val="0"/>
              <w:marRight w:val="0"/>
              <w:marTop w:val="0"/>
              <w:marBottom w:val="0"/>
              <w:divBdr>
                <w:top w:val="none" w:sz="0" w:space="0" w:color="auto"/>
                <w:left w:val="none" w:sz="0" w:space="0" w:color="auto"/>
                <w:bottom w:val="none" w:sz="0" w:space="0" w:color="auto"/>
                <w:right w:val="none" w:sz="0" w:space="0" w:color="auto"/>
              </w:divBdr>
              <w:divsChild>
                <w:div w:id="232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6639">
      <w:bodyDiv w:val="1"/>
      <w:marLeft w:val="0"/>
      <w:marRight w:val="0"/>
      <w:marTop w:val="0"/>
      <w:marBottom w:val="0"/>
      <w:divBdr>
        <w:top w:val="none" w:sz="0" w:space="0" w:color="auto"/>
        <w:left w:val="none" w:sz="0" w:space="0" w:color="auto"/>
        <w:bottom w:val="none" w:sz="0" w:space="0" w:color="auto"/>
        <w:right w:val="none" w:sz="0" w:space="0" w:color="auto"/>
      </w:divBdr>
    </w:div>
    <w:div w:id="1590893319">
      <w:bodyDiv w:val="1"/>
      <w:marLeft w:val="0"/>
      <w:marRight w:val="0"/>
      <w:marTop w:val="0"/>
      <w:marBottom w:val="0"/>
      <w:divBdr>
        <w:top w:val="none" w:sz="0" w:space="0" w:color="auto"/>
        <w:left w:val="none" w:sz="0" w:space="0" w:color="auto"/>
        <w:bottom w:val="none" w:sz="0" w:space="0" w:color="auto"/>
        <w:right w:val="none" w:sz="0" w:space="0" w:color="auto"/>
      </w:divBdr>
    </w:div>
    <w:div w:id="1674332403">
      <w:bodyDiv w:val="1"/>
      <w:marLeft w:val="0"/>
      <w:marRight w:val="0"/>
      <w:marTop w:val="0"/>
      <w:marBottom w:val="0"/>
      <w:divBdr>
        <w:top w:val="none" w:sz="0" w:space="0" w:color="auto"/>
        <w:left w:val="none" w:sz="0" w:space="0" w:color="auto"/>
        <w:bottom w:val="none" w:sz="0" w:space="0" w:color="auto"/>
        <w:right w:val="none" w:sz="0" w:space="0" w:color="auto"/>
      </w:divBdr>
      <w:divsChild>
        <w:div w:id="606079756">
          <w:marLeft w:val="0"/>
          <w:marRight w:val="0"/>
          <w:marTop w:val="0"/>
          <w:marBottom w:val="0"/>
          <w:divBdr>
            <w:top w:val="none" w:sz="0" w:space="0" w:color="auto"/>
            <w:left w:val="none" w:sz="0" w:space="0" w:color="auto"/>
            <w:bottom w:val="none" w:sz="0" w:space="0" w:color="auto"/>
            <w:right w:val="none" w:sz="0" w:space="0" w:color="auto"/>
          </w:divBdr>
          <w:divsChild>
            <w:div w:id="738476034">
              <w:marLeft w:val="0"/>
              <w:marRight w:val="0"/>
              <w:marTop w:val="0"/>
              <w:marBottom w:val="0"/>
              <w:divBdr>
                <w:top w:val="none" w:sz="0" w:space="0" w:color="auto"/>
                <w:left w:val="none" w:sz="0" w:space="0" w:color="auto"/>
                <w:bottom w:val="none" w:sz="0" w:space="0" w:color="auto"/>
                <w:right w:val="none" w:sz="0" w:space="0" w:color="auto"/>
              </w:divBdr>
              <w:divsChild>
                <w:div w:id="2111508890">
                  <w:marLeft w:val="0"/>
                  <w:marRight w:val="0"/>
                  <w:marTop w:val="0"/>
                  <w:marBottom w:val="0"/>
                  <w:divBdr>
                    <w:top w:val="none" w:sz="0" w:space="0" w:color="auto"/>
                    <w:left w:val="none" w:sz="0" w:space="0" w:color="auto"/>
                    <w:bottom w:val="none" w:sz="0" w:space="0" w:color="auto"/>
                    <w:right w:val="none" w:sz="0" w:space="0" w:color="auto"/>
                  </w:divBdr>
                </w:div>
                <w:div w:id="1262638891">
                  <w:marLeft w:val="0"/>
                  <w:marRight w:val="0"/>
                  <w:marTop w:val="168"/>
                  <w:marBottom w:val="0"/>
                  <w:divBdr>
                    <w:top w:val="none" w:sz="0" w:space="0" w:color="auto"/>
                    <w:left w:val="none" w:sz="0" w:space="0" w:color="auto"/>
                    <w:bottom w:val="none" w:sz="0" w:space="0" w:color="auto"/>
                    <w:right w:val="none" w:sz="0" w:space="0" w:color="auto"/>
                  </w:divBdr>
                </w:div>
                <w:div w:id="904727037">
                  <w:marLeft w:val="0"/>
                  <w:marRight w:val="0"/>
                  <w:marTop w:val="174"/>
                  <w:marBottom w:val="0"/>
                  <w:divBdr>
                    <w:top w:val="none" w:sz="0" w:space="0" w:color="auto"/>
                    <w:left w:val="none" w:sz="0" w:space="0" w:color="auto"/>
                    <w:bottom w:val="none" w:sz="0" w:space="0" w:color="auto"/>
                    <w:right w:val="none" w:sz="0" w:space="0" w:color="auto"/>
                  </w:divBdr>
                </w:div>
                <w:div w:id="805512511">
                  <w:marLeft w:val="0"/>
                  <w:marRight w:val="0"/>
                  <w:marTop w:val="168"/>
                  <w:marBottom w:val="0"/>
                  <w:divBdr>
                    <w:top w:val="none" w:sz="0" w:space="0" w:color="auto"/>
                    <w:left w:val="none" w:sz="0" w:space="0" w:color="auto"/>
                    <w:bottom w:val="none" w:sz="0" w:space="0" w:color="auto"/>
                    <w:right w:val="none" w:sz="0" w:space="0" w:color="auto"/>
                  </w:divBdr>
                </w:div>
                <w:div w:id="38941745">
                  <w:marLeft w:val="0"/>
                  <w:marRight w:val="0"/>
                  <w:marTop w:val="174"/>
                  <w:marBottom w:val="0"/>
                  <w:divBdr>
                    <w:top w:val="none" w:sz="0" w:space="0" w:color="auto"/>
                    <w:left w:val="none" w:sz="0" w:space="0" w:color="auto"/>
                    <w:bottom w:val="none" w:sz="0" w:space="0" w:color="auto"/>
                    <w:right w:val="none" w:sz="0" w:space="0" w:color="auto"/>
                  </w:divBdr>
                </w:div>
                <w:div w:id="1122920823">
                  <w:marLeft w:val="0"/>
                  <w:marRight w:val="0"/>
                  <w:marTop w:val="168"/>
                  <w:marBottom w:val="0"/>
                  <w:divBdr>
                    <w:top w:val="none" w:sz="0" w:space="0" w:color="auto"/>
                    <w:left w:val="none" w:sz="0" w:space="0" w:color="auto"/>
                    <w:bottom w:val="none" w:sz="0" w:space="0" w:color="auto"/>
                    <w:right w:val="none" w:sz="0" w:space="0" w:color="auto"/>
                  </w:divBdr>
                </w:div>
                <w:div w:id="608857142">
                  <w:marLeft w:val="0"/>
                  <w:marRight w:val="0"/>
                  <w:marTop w:val="173"/>
                  <w:marBottom w:val="0"/>
                  <w:divBdr>
                    <w:top w:val="none" w:sz="0" w:space="0" w:color="auto"/>
                    <w:left w:val="none" w:sz="0" w:space="0" w:color="auto"/>
                    <w:bottom w:val="none" w:sz="0" w:space="0" w:color="auto"/>
                    <w:right w:val="none" w:sz="0" w:space="0" w:color="auto"/>
                  </w:divBdr>
                </w:div>
                <w:div w:id="2564488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963801097">
      <w:bodyDiv w:val="1"/>
      <w:marLeft w:val="0"/>
      <w:marRight w:val="0"/>
      <w:marTop w:val="0"/>
      <w:marBottom w:val="0"/>
      <w:divBdr>
        <w:top w:val="none" w:sz="0" w:space="0" w:color="auto"/>
        <w:left w:val="none" w:sz="0" w:space="0" w:color="auto"/>
        <w:bottom w:val="none" w:sz="0" w:space="0" w:color="auto"/>
        <w:right w:val="none" w:sz="0" w:space="0" w:color="auto"/>
      </w:divBdr>
      <w:divsChild>
        <w:div w:id="1781338120">
          <w:marLeft w:val="0"/>
          <w:marRight w:val="0"/>
          <w:marTop w:val="0"/>
          <w:marBottom w:val="0"/>
          <w:divBdr>
            <w:top w:val="none" w:sz="0" w:space="0" w:color="auto"/>
            <w:left w:val="none" w:sz="0" w:space="0" w:color="auto"/>
            <w:bottom w:val="none" w:sz="0" w:space="0" w:color="auto"/>
            <w:right w:val="none" w:sz="0" w:space="0" w:color="auto"/>
          </w:divBdr>
          <w:divsChild>
            <w:div w:id="1723015119">
              <w:marLeft w:val="0"/>
              <w:marRight w:val="0"/>
              <w:marTop w:val="0"/>
              <w:marBottom w:val="0"/>
              <w:divBdr>
                <w:top w:val="none" w:sz="0" w:space="0" w:color="auto"/>
                <w:left w:val="none" w:sz="0" w:space="0" w:color="auto"/>
                <w:bottom w:val="none" w:sz="0" w:space="0" w:color="auto"/>
                <w:right w:val="none" w:sz="0" w:space="0" w:color="auto"/>
              </w:divBdr>
              <w:divsChild>
                <w:div w:id="624043911">
                  <w:marLeft w:val="0"/>
                  <w:marRight w:val="0"/>
                  <w:marTop w:val="0"/>
                  <w:marBottom w:val="0"/>
                  <w:divBdr>
                    <w:top w:val="none" w:sz="0" w:space="0" w:color="auto"/>
                    <w:left w:val="none" w:sz="0" w:space="0" w:color="auto"/>
                    <w:bottom w:val="none" w:sz="0" w:space="0" w:color="auto"/>
                    <w:right w:val="none" w:sz="0" w:space="0" w:color="auto"/>
                  </w:divBdr>
                  <w:divsChild>
                    <w:div w:id="679432128">
                      <w:marLeft w:val="0"/>
                      <w:marRight w:val="0"/>
                      <w:marTop w:val="0"/>
                      <w:marBottom w:val="0"/>
                      <w:divBdr>
                        <w:top w:val="none" w:sz="0" w:space="0" w:color="auto"/>
                        <w:left w:val="none" w:sz="0" w:space="0" w:color="auto"/>
                        <w:bottom w:val="none" w:sz="0" w:space="0" w:color="auto"/>
                        <w:right w:val="none" w:sz="0" w:space="0" w:color="auto"/>
                      </w:divBdr>
                      <w:divsChild>
                        <w:div w:id="252857980">
                          <w:marLeft w:val="0"/>
                          <w:marRight w:val="0"/>
                          <w:marTop w:val="0"/>
                          <w:marBottom w:val="0"/>
                          <w:divBdr>
                            <w:top w:val="none" w:sz="0" w:space="0" w:color="auto"/>
                            <w:left w:val="none" w:sz="0" w:space="0" w:color="auto"/>
                            <w:bottom w:val="none" w:sz="0" w:space="0" w:color="auto"/>
                            <w:right w:val="none" w:sz="0" w:space="0" w:color="auto"/>
                          </w:divBdr>
                          <w:divsChild>
                            <w:div w:id="1285386732">
                              <w:marLeft w:val="0"/>
                              <w:marRight w:val="0"/>
                              <w:marTop w:val="0"/>
                              <w:marBottom w:val="0"/>
                              <w:divBdr>
                                <w:top w:val="none" w:sz="0" w:space="0" w:color="auto"/>
                                <w:left w:val="none" w:sz="0" w:space="0" w:color="auto"/>
                                <w:bottom w:val="none" w:sz="0" w:space="0" w:color="auto"/>
                                <w:right w:val="none" w:sz="0" w:space="0" w:color="auto"/>
                              </w:divBdr>
                              <w:divsChild>
                                <w:div w:id="704139078">
                                  <w:marLeft w:val="0"/>
                                  <w:marRight w:val="0"/>
                                  <w:marTop w:val="0"/>
                                  <w:marBottom w:val="0"/>
                                  <w:divBdr>
                                    <w:top w:val="none" w:sz="0" w:space="0" w:color="auto"/>
                                    <w:left w:val="none" w:sz="0" w:space="0" w:color="auto"/>
                                    <w:bottom w:val="none" w:sz="0" w:space="0" w:color="auto"/>
                                    <w:right w:val="none" w:sz="0" w:space="0" w:color="auto"/>
                                  </w:divBdr>
                                  <w:divsChild>
                                    <w:div w:id="18373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5510">
                          <w:marLeft w:val="0"/>
                          <w:marRight w:val="0"/>
                          <w:marTop w:val="0"/>
                          <w:marBottom w:val="0"/>
                          <w:divBdr>
                            <w:top w:val="none" w:sz="0" w:space="0" w:color="auto"/>
                            <w:left w:val="none" w:sz="0" w:space="0" w:color="auto"/>
                            <w:bottom w:val="none" w:sz="0" w:space="0" w:color="auto"/>
                            <w:right w:val="none" w:sz="0" w:space="0" w:color="auto"/>
                          </w:divBdr>
                          <w:divsChild>
                            <w:div w:id="996375793">
                              <w:marLeft w:val="0"/>
                              <w:marRight w:val="0"/>
                              <w:marTop w:val="0"/>
                              <w:marBottom w:val="0"/>
                              <w:divBdr>
                                <w:top w:val="none" w:sz="0" w:space="0" w:color="auto"/>
                                <w:left w:val="none" w:sz="0" w:space="0" w:color="auto"/>
                                <w:bottom w:val="none" w:sz="0" w:space="0" w:color="auto"/>
                                <w:right w:val="none" w:sz="0" w:space="0" w:color="auto"/>
                              </w:divBdr>
                              <w:divsChild>
                                <w:div w:id="1136875804">
                                  <w:marLeft w:val="0"/>
                                  <w:marRight w:val="0"/>
                                  <w:marTop w:val="0"/>
                                  <w:marBottom w:val="0"/>
                                  <w:divBdr>
                                    <w:top w:val="none" w:sz="0" w:space="0" w:color="auto"/>
                                    <w:left w:val="none" w:sz="0" w:space="0" w:color="auto"/>
                                    <w:bottom w:val="none" w:sz="0" w:space="0" w:color="auto"/>
                                    <w:right w:val="none" w:sz="0" w:space="0" w:color="auto"/>
                                  </w:divBdr>
                                  <w:divsChild>
                                    <w:div w:id="4543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006922">
          <w:marLeft w:val="0"/>
          <w:marRight w:val="0"/>
          <w:marTop w:val="0"/>
          <w:marBottom w:val="0"/>
          <w:divBdr>
            <w:top w:val="none" w:sz="0" w:space="0" w:color="auto"/>
            <w:left w:val="none" w:sz="0" w:space="0" w:color="auto"/>
            <w:bottom w:val="none" w:sz="0" w:space="0" w:color="auto"/>
            <w:right w:val="none" w:sz="0" w:space="0" w:color="auto"/>
          </w:divBdr>
          <w:divsChild>
            <w:div w:id="446580289">
              <w:marLeft w:val="0"/>
              <w:marRight w:val="0"/>
              <w:marTop w:val="0"/>
              <w:marBottom w:val="0"/>
              <w:divBdr>
                <w:top w:val="none" w:sz="0" w:space="0" w:color="auto"/>
                <w:left w:val="none" w:sz="0" w:space="0" w:color="auto"/>
                <w:bottom w:val="none" w:sz="0" w:space="0" w:color="auto"/>
                <w:right w:val="none" w:sz="0" w:space="0" w:color="auto"/>
              </w:divBdr>
              <w:divsChild>
                <w:div w:id="1924869794">
                  <w:marLeft w:val="0"/>
                  <w:marRight w:val="0"/>
                  <w:marTop w:val="0"/>
                  <w:marBottom w:val="0"/>
                  <w:divBdr>
                    <w:top w:val="none" w:sz="0" w:space="0" w:color="auto"/>
                    <w:left w:val="none" w:sz="0" w:space="0" w:color="auto"/>
                    <w:bottom w:val="none" w:sz="0" w:space="0" w:color="auto"/>
                    <w:right w:val="none" w:sz="0" w:space="0" w:color="auto"/>
                  </w:divBdr>
                  <w:divsChild>
                    <w:div w:id="93861611">
                      <w:marLeft w:val="0"/>
                      <w:marRight w:val="0"/>
                      <w:marTop w:val="0"/>
                      <w:marBottom w:val="0"/>
                      <w:divBdr>
                        <w:top w:val="none" w:sz="0" w:space="0" w:color="auto"/>
                        <w:left w:val="none" w:sz="0" w:space="0" w:color="auto"/>
                        <w:bottom w:val="none" w:sz="0" w:space="0" w:color="auto"/>
                        <w:right w:val="none" w:sz="0" w:space="0" w:color="auto"/>
                      </w:divBdr>
                      <w:divsChild>
                        <w:div w:id="277835484">
                          <w:marLeft w:val="0"/>
                          <w:marRight w:val="0"/>
                          <w:marTop w:val="0"/>
                          <w:marBottom w:val="0"/>
                          <w:divBdr>
                            <w:top w:val="none" w:sz="0" w:space="0" w:color="auto"/>
                            <w:left w:val="none" w:sz="0" w:space="0" w:color="auto"/>
                            <w:bottom w:val="none" w:sz="0" w:space="0" w:color="auto"/>
                            <w:right w:val="none" w:sz="0" w:space="0" w:color="auto"/>
                          </w:divBdr>
                          <w:divsChild>
                            <w:div w:id="1305966127">
                              <w:marLeft w:val="0"/>
                              <w:marRight w:val="0"/>
                              <w:marTop w:val="0"/>
                              <w:marBottom w:val="0"/>
                              <w:divBdr>
                                <w:top w:val="none" w:sz="0" w:space="0" w:color="auto"/>
                                <w:left w:val="none" w:sz="0" w:space="0" w:color="auto"/>
                                <w:bottom w:val="none" w:sz="0" w:space="0" w:color="auto"/>
                                <w:right w:val="none" w:sz="0" w:space="0" w:color="auto"/>
                              </w:divBdr>
                              <w:divsChild>
                                <w:div w:id="1220551975">
                                  <w:marLeft w:val="0"/>
                                  <w:marRight w:val="0"/>
                                  <w:marTop w:val="0"/>
                                  <w:marBottom w:val="0"/>
                                  <w:divBdr>
                                    <w:top w:val="none" w:sz="0" w:space="0" w:color="auto"/>
                                    <w:left w:val="none" w:sz="0" w:space="0" w:color="auto"/>
                                    <w:bottom w:val="none" w:sz="0" w:space="0" w:color="auto"/>
                                    <w:right w:val="none" w:sz="0" w:space="0" w:color="auto"/>
                                  </w:divBdr>
                                  <w:divsChild>
                                    <w:div w:id="1555122847">
                                      <w:marLeft w:val="0"/>
                                      <w:marRight w:val="0"/>
                                      <w:marTop w:val="0"/>
                                      <w:marBottom w:val="0"/>
                                      <w:divBdr>
                                        <w:top w:val="none" w:sz="0" w:space="0" w:color="auto"/>
                                        <w:left w:val="none" w:sz="0" w:space="0" w:color="auto"/>
                                        <w:bottom w:val="none" w:sz="0" w:space="0" w:color="auto"/>
                                        <w:right w:val="none" w:sz="0" w:space="0" w:color="auto"/>
                                      </w:divBdr>
                                      <w:divsChild>
                                        <w:div w:id="1358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513510">
          <w:marLeft w:val="0"/>
          <w:marRight w:val="0"/>
          <w:marTop w:val="0"/>
          <w:marBottom w:val="0"/>
          <w:divBdr>
            <w:top w:val="none" w:sz="0" w:space="0" w:color="auto"/>
            <w:left w:val="none" w:sz="0" w:space="0" w:color="auto"/>
            <w:bottom w:val="none" w:sz="0" w:space="0" w:color="auto"/>
            <w:right w:val="none" w:sz="0" w:space="0" w:color="auto"/>
          </w:divBdr>
          <w:divsChild>
            <w:div w:id="191964172">
              <w:marLeft w:val="0"/>
              <w:marRight w:val="0"/>
              <w:marTop w:val="0"/>
              <w:marBottom w:val="0"/>
              <w:divBdr>
                <w:top w:val="none" w:sz="0" w:space="0" w:color="auto"/>
                <w:left w:val="none" w:sz="0" w:space="0" w:color="auto"/>
                <w:bottom w:val="none" w:sz="0" w:space="0" w:color="auto"/>
                <w:right w:val="none" w:sz="0" w:space="0" w:color="auto"/>
              </w:divBdr>
              <w:divsChild>
                <w:div w:id="345325796">
                  <w:marLeft w:val="0"/>
                  <w:marRight w:val="0"/>
                  <w:marTop w:val="0"/>
                  <w:marBottom w:val="0"/>
                  <w:divBdr>
                    <w:top w:val="none" w:sz="0" w:space="0" w:color="auto"/>
                    <w:left w:val="none" w:sz="0" w:space="0" w:color="auto"/>
                    <w:bottom w:val="none" w:sz="0" w:space="0" w:color="auto"/>
                    <w:right w:val="none" w:sz="0" w:space="0" w:color="auto"/>
                  </w:divBdr>
                  <w:divsChild>
                    <w:div w:id="806436715">
                      <w:marLeft w:val="0"/>
                      <w:marRight w:val="0"/>
                      <w:marTop w:val="0"/>
                      <w:marBottom w:val="0"/>
                      <w:divBdr>
                        <w:top w:val="none" w:sz="0" w:space="0" w:color="auto"/>
                        <w:left w:val="none" w:sz="0" w:space="0" w:color="auto"/>
                        <w:bottom w:val="none" w:sz="0" w:space="0" w:color="auto"/>
                        <w:right w:val="none" w:sz="0" w:space="0" w:color="auto"/>
                      </w:divBdr>
                      <w:divsChild>
                        <w:div w:id="1419790539">
                          <w:marLeft w:val="0"/>
                          <w:marRight w:val="0"/>
                          <w:marTop w:val="0"/>
                          <w:marBottom w:val="0"/>
                          <w:divBdr>
                            <w:top w:val="none" w:sz="0" w:space="0" w:color="auto"/>
                            <w:left w:val="none" w:sz="0" w:space="0" w:color="auto"/>
                            <w:bottom w:val="none" w:sz="0" w:space="0" w:color="auto"/>
                            <w:right w:val="none" w:sz="0" w:space="0" w:color="auto"/>
                          </w:divBdr>
                          <w:divsChild>
                            <w:div w:id="1082799016">
                              <w:marLeft w:val="0"/>
                              <w:marRight w:val="0"/>
                              <w:marTop w:val="0"/>
                              <w:marBottom w:val="0"/>
                              <w:divBdr>
                                <w:top w:val="none" w:sz="0" w:space="0" w:color="auto"/>
                                <w:left w:val="none" w:sz="0" w:space="0" w:color="auto"/>
                                <w:bottom w:val="none" w:sz="0" w:space="0" w:color="auto"/>
                                <w:right w:val="none" w:sz="0" w:space="0" w:color="auto"/>
                              </w:divBdr>
                              <w:divsChild>
                                <w:div w:id="6302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3877">
                  <w:marLeft w:val="0"/>
                  <w:marRight w:val="0"/>
                  <w:marTop w:val="0"/>
                  <w:marBottom w:val="0"/>
                  <w:divBdr>
                    <w:top w:val="none" w:sz="0" w:space="0" w:color="auto"/>
                    <w:left w:val="none" w:sz="0" w:space="0" w:color="auto"/>
                    <w:bottom w:val="none" w:sz="0" w:space="0" w:color="auto"/>
                    <w:right w:val="none" w:sz="0" w:space="0" w:color="auto"/>
                  </w:divBdr>
                  <w:divsChild>
                    <w:div w:id="1610048329">
                      <w:marLeft w:val="0"/>
                      <w:marRight w:val="0"/>
                      <w:marTop w:val="0"/>
                      <w:marBottom w:val="0"/>
                      <w:divBdr>
                        <w:top w:val="none" w:sz="0" w:space="0" w:color="auto"/>
                        <w:left w:val="none" w:sz="0" w:space="0" w:color="auto"/>
                        <w:bottom w:val="none" w:sz="0" w:space="0" w:color="auto"/>
                        <w:right w:val="none" w:sz="0" w:space="0" w:color="auto"/>
                      </w:divBdr>
                      <w:divsChild>
                        <w:div w:id="312759651">
                          <w:marLeft w:val="0"/>
                          <w:marRight w:val="0"/>
                          <w:marTop w:val="0"/>
                          <w:marBottom w:val="0"/>
                          <w:divBdr>
                            <w:top w:val="none" w:sz="0" w:space="0" w:color="auto"/>
                            <w:left w:val="none" w:sz="0" w:space="0" w:color="auto"/>
                            <w:bottom w:val="none" w:sz="0" w:space="0" w:color="auto"/>
                            <w:right w:val="none" w:sz="0" w:space="0" w:color="auto"/>
                          </w:divBdr>
                          <w:divsChild>
                            <w:div w:id="1444180984">
                              <w:marLeft w:val="0"/>
                              <w:marRight w:val="0"/>
                              <w:marTop w:val="0"/>
                              <w:marBottom w:val="0"/>
                              <w:divBdr>
                                <w:top w:val="none" w:sz="0" w:space="0" w:color="auto"/>
                                <w:left w:val="none" w:sz="0" w:space="0" w:color="auto"/>
                                <w:bottom w:val="none" w:sz="0" w:space="0" w:color="auto"/>
                                <w:right w:val="none" w:sz="0" w:space="0" w:color="auto"/>
                              </w:divBdr>
                              <w:divsChild>
                                <w:div w:id="1195996874">
                                  <w:marLeft w:val="0"/>
                                  <w:marRight w:val="0"/>
                                  <w:marTop w:val="0"/>
                                  <w:marBottom w:val="0"/>
                                  <w:divBdr>
                                    <w:top w:val="none" w:sz="0" w:space="0" w:color="auto"/>
                                    <w:left w:val="none" w:sz="0" w:space="0" w:color="auto"/>
                                    <w:bottom w:val="none" w:sz="0" w:space="0" w:color="auto"/>
                                    <w:right w:val="none" w:sz="0" w:space="0" w:color="auto"/>
                                  </w:divBdr>
                                  <w:divsChild>
                                    <w:div w:id="10940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058169">
      <w:bodyDiv w:val="1"/>
      <w:marLeft w:val="0"/>
      <w:marRight w:val="0"/>
      <w:marTop w:val="0"/>
      <w:marBottom w:val="0"/>
      <w:divBdr>
        <w:top w:val="none" w:sz="0" w:space="0" w:color="auto"/>
        <w:left w:val="none" w:sz="0" w:space="0" w:color="auto"/>
        <w:bottom w:val="none" w:sz="0" w:space="0" w:color="auto"/>
        <w:right w:val="none" w:sz="0" w:space="0" w:color="auto"/>
      </w:divBdr>
    </w:div>
    <w:div w:id="2093891060">
      <w:bodyDiv w:val="1"/>
      <w:marLeft w:val="0"/>
      <w:marRight w:val="0"/>
      <w:marTop w:val="0"/>
      <w:marBottom w:val="0"/>
      <w:divBdr>
        <w:top w:val="none" w:sz="0" w:space="0" w:color="auto"/>
        <w:left w:val="none" w:sz="0" w:space="0" w:color="auto"/>
        <w:bottom w:val="none" w:sz="0" w:space="0" w:color="auto"/>
        <w:right w:val="none" w:sz="0" w:space="0" w:color="auto"/>
      </w:divBdr>
      <w:divsChild>
        <w:div w:id="784470797">
          <w:marLeft w:val="0"/>
          <w:marRight w:val="0"/>
          <w:marTop w:val="0"/>
          <w:marBottom w:val="0"/>
          <w:divBdr>
            <w:top w:val="none" w:sz="0" w:space="0" w:color="auto"/>
            <w:left w:val="none" w:sz="0" w:space="0" w:color="auto"/>
            <w:bottom w:val="none" w:sz="0" w:space="0" w:color="auto"/>
            <w:right w:val="none" w:sz="0" w:space="0" w:color="auto"/>
          </w:divBdr>
          <w:divsChild>
            <w:div w:id="283001034">
              <w:marLeft w:val="0"/>
              <w:marRight w:val="0"/>
              <w:marTop w:val="0"/>
              <w:marBottom w:val="0"/>
              <w:divBdr>
                <w:top w:val="none" w:sz="0" w:space="0" w:color="auto"/>
                <w:left w:val="none" w:sz="0" w:space="0" w:color="auto"/>
                <w:bottom w:val="none" w:sz="0" w:space="0" w:color="auto"/>
                <w:right w:val="none" w:sz="0" w:space="0" w:color="auto"/>
              </w:divBdr>
              <w:divsChild>
                <w:div w:id="42143435">
                  <w:marLeft w:val="0"/>
                  <w:marRight w:val="0"/>
                  <w:marTop w:val="0"/>
                  <w:marBottom w:val="0"/>
                  <w:divBdr>
                    <w:top w:val="none" w:sz="0" w:space="0" w:color="auto"/>
                    <w:left w:val="none" w:sz="0" w:space="0" w:color="auto"/>
                    <w:bottom w:val="none" w:sz="0" w:space="0" w:color="auto"/>
                    <w:right w:val="none" w:sz="0" w:space="0" w:color="auto"/>
                  </w:divBdr>
                  <w:divsChild>
                    <w:div w:id="293952729">
                      <w:marLeft w:val="0"/>
                      <w:marRight w:val="0"/>
                      <w:marTop w:val="0"/>
                      <w:marBottom w:val="0"/>
                      <w:divBdr>
                        <w:top w:val="none" w:sz="0" w:space="0" w:color="auto"/>
                        <w:left w:val="none" w:sz="0" w:space="0" w:color="auto"/>
                        <w:bottom w:val="none" w:sz="0" w:space="0" w:color="auto"/>
                        <w:right w:val="none" w:sz="0" w:space="0" w:color="auto"/>
                      </w:divBdr>
                      <w:divsChild>
                        <w:div w:id="691225214">
                          <w:marLeft w:val="0"/>
                          <w:marRight w:val="0"/>
                          <w:marTop w:val="0"/>
                          <w:marBottom w:val="0"/>
                          <w:divBdr>
                            <w:top w:val="none" w:sz="0" w:space="0" w:color="auto"/>
                            <w:left w:val="none" w:sz="0" w:space="0" w:color="auto"/>
                            <w:bottom w:val="none" w:sz="0" w:space="0" w:color="auto"/>
                            <w:right w:val="none" w:sz="0" w:space="0" w:color="auto"/>
                          </w:divBdr>
                          <w:divsChild>
                            <w:div w:id="467095508">
                              <w:marLeft w:val="0"/>
                              <w:marRight w:val="0"/>
                              <w:marTop w:val="0"/>
                              <w:marBottom w:val="0"/>
                              <w:divBdr>
                                <w:top w:val="none" w:sz="0" w:space="0" w:color="auto"/>
                                <w:left w:val="none" w:sz="0" w:space="0" w:color="auto"/>
                                <w:bottom w:val="none" w:sz="0" w:space="0" w:color="auto"/>
                                <w:right w:val="none" w:sz="0" w:space="0" w:color="auto"/>
                              </w:divBdr>
                              <w:divsChild>
                                <w:div w:id="1231843737">
                                  <w:marLeft w:val="0"/>
                                  <w:marRight w:val="0"/>
                                  <w:marTop w:val="0"/>
                                  <w:marBottom w:val="0"/>
                                  <w:divBdr>
                                    <w:top w:val="none" w:sz="0" w:space="0" w:color="auto"/>
                                    <w:left w:val="none" w:sz="0" w:space="0" w:color="auto"/>
                                    <w:bottom w:val="none" w:sz="0" w:space="0" w:color="auto"/>
                                    <w:right w:val="none" w:sz="0" w:space="0" w:color="auto"/>
                                  </w:divBdr>
                                  <w:divsChild>
                                    <w:div w:id="17657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50573">
                          <w:marLeft w:val="0"/>
                          <w:marRight w:val="0"/>
                          <w:marTop w:val="0"/>
                          <w:marBottom w:val="0"/>
                          <w:divBdr>
                            <w:top w:val="none" w:sz="0" w:space="0" w:color="auto"/>
                            <w:left w:val="none" w:sz="0" w:space="0" w:color="auto"/>
                            <w:bottom w:val="none" w:sz="0" w:space="0" w:color="auto"/>
                            <w:right w:val="none" w:sz="0" w:space="0" w:color="auto"/>
                          </w:divBdr>
                          <w:divsChild>
                            <w:div w:id="1107584628">
                              <w:marLeft w:val="0"/>
                              <w:marRight w:val="0"/>
                              <w:marTop w:val="0"/>
                              <w:marBottom w:val="0"/>
                              <w:divBdr>
                                <w:top w:val="none" w:sz="0" w:space="0" w:color="auto"/>
                                <w:left w:val="none" w:sz="0" w:space="0" w:color="auto"/>
                                <w:bottom w:val="none" w:sz="0" w:space="0" w:color="auto"/>
                                <w:right w:val="none" w:sz="0" w:space="0" w:color="auto"/>
                              </w:divBdr>
                              <w:divsChild>
                                <w:div w:id="671570288">
                                  <w:marLeft w:val="0"/>
                                  <w:marRight w:val="0"/>
                                  <w:marTop w:val="0"/>
                                  <w:marBottom w:val="0"/>
                                  <w:divBdr>
                                    <w:top w:val="none" w:sz="0" w:space="0" w:color="auto"/>
                                    <w:left w:val="none" w:sz="0" w:space="0" w:color="auto"/>
                                    <w:bottom w:val="none" w:sz="0" w:space="0" w:color="auto"/>
                                    <w:right w:val="none" w:sz="0" w:space="0" w:color="auto"/>
                                  </w:divBdr>
                                  <w:divsChild>
                                    <w:div w:id="19307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818658">
          <w:marLeft w:val="0"/>
          <w:marRight w:val="0"/>
          <w:marTop w:val="0"/>
          <w:marBottom w:val="0"/>
          <w:divBdr>
            <w:top w:val="none" w:sz="0" w:space="0" w:color="auto"/>
            <w:left w:val="none" w:sz="0" w:space="0" w:color="auto"/>
            <w:bottom w:val="none" w:sz="0" w:space="0" w:color="auto"/>
            <w:right w:val="none" w:sz="0" w:space="0" w:color="auto"/>
          </w:divBdr>
          <w:divsChild>
            <w:div w:id="239755402">
              <w:marLeft w:val="0"/>
              <w:marRight w:val="0"/>
              <w:marTop w:val="0"/>
              <w:marBottom w:val="0"/>
              <w:divBdr>
                <w:top w:val="none" w:sz="0" w:space="0" w:color="auto"/>
                <w:left w:val="none" w:sz="0" w:space="0" w:color="auto"/>
                <w:bottom w:val="none" w:sz="0" w:space="0" w:color="auto"/>
                <w:right w:val="none" w:sz="0" w:space="0" w:color="auto"/>
              </w:divBdr>
              <w:divsChild>
                <w:div w:id="461465367">
                  <w:marLeft w:val="0"/>
                  <w:marRight w:val="0"/>
                  <w:marTop w:val="0"/>
                  <w:marBottom w:val="0"/>
                  <w:divBdr>
                    <w:top w:val="none" w:sz="0" w:space="0" w:color="auto"/>
                    <w:left w:val="none" w:sz="0" w:space="0" w:color="auto"/>
                    <w:bottom w:val="none" w:sz="0" w:space="0" w:color="auto"/>
                    <w:right w:val="none" w:sz="0" w:space="0" w:color="auto"/>
                  </w:divBdr>
                  <w:divsChild>
                    <w:div w:id="651375096">
                      <w:marLeft w:val="0"/>
                      <w:marRight w:val="0"/>
                      <w:marTop w:val="0"/>
                      <w:marBottom w:val="0"/>
                      <w:divBdr>
                        <w:top w:val="none" w:sz="0" w:space="0" w:color="auto"/>
                        <w:left w:val="none" w:sz="0" w:space="0" w:color="auto"/>
                        <w:bottom w:val="none" w:sz="0" w:space="0" w:color="auto"/>
                        <w:right w:val="none" w:sz="0" w:space="0" w:color="auto"/>
                      </w:divBdr>
                      <w:divsChild>
                        <w:div w:id="1549995847">
                          <w:marLeft w:val="0"/>
                          <w:marRight w:val="0"/>
                          <w:marTop w:val="0"/>
                          <w:marBottom w:val="0"/>
                          <w:divBdr>
                            <w:top w:val="none" w:sz="0" w:space="0" w:color="auto"/>
                            <w:left w:val="none" w:sz="0" w:space="0" w:color="auto"/>
                            <w:bottom w:val="none" w:sz="0" w:space="0" w:color="auto"/>
                            <w:right w:val="none" w:sz="0" w:space="0" w:color="auto"/>
                          </w:divBdr>
                          <w:divsChild>
                            <w:div w:id="1714889749">
                              <w:marLeft w:val="0"/>
                              <w:marRight w:val="0"/>
                              <w:marTop w:val="0"/>
                              <w:marBottom w:val="0"/>
                              <w:divBdr>
                                <w:top w:val="none" w:sz="0" w:space="0" w:color="auto"/>
                                <w:left w:val="none" w:sz="0" w:space="0" w:color="auto"/>
                                <w:bottom w:val="none" w:sz="0" w:space="0" w:color="auto"/>
                                <w:right w:val="none" w:sz="0" w:space="0" w:color="auto"/>
                              </w:divBdr>
                              <w:divsChild>
                                <w:div w:id="384522799">
                                  <w:marLeft w:val="0"/>
                                  <w:marRight w:val="0"/>
                                  <w:marTop w:val="0"/>
                                  <w:marBottom w:val="0"/>
                                  <w:divBdr>
                                    <w:top w:val="none" w:sz="0" w:space="0" w:color="auto"/>
                                    <w:left w:val="none" w:sz="0" w:space="0" w:color="auto"/>
                                    <w:bottom w:val="none" w:sz="0" w:space="0" w:color="auto"/>
                                    <w:right w:val="none" w:sz="0" w:space="0" w:color="auto"/>
                                  </w:divBdr>
                                  <w:divsChild>
                                    <w:div w:id="2036882722">
                                      <w:marLeft w:val="0"/>
                                      <w:marRight w:val="0"/>
                                      <w:marTop w:val="0"/>
                                      <w:marBottom w:val="0"/>
                                      <w:divBdr>
                                        <w:top w:val="none" w:sz="0" w:space="0" w:color="auto"/>
                                        <w:left w:val="none" w:sz="0" w:space="0" w:color="auto"/>
                                        <w:bottom w:val="none" w:sz="0" w:space="0" w:color="auto"/>
                                        <w:right w:val="none" w:sz="0" w:space="0" w:color="auto"/>
                                      </w:divBdr>
                                      <w:divsChild>
                                        <w:div w:id="15568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03981">
          <w:marLeft w:val="0"/>
          <w:marRight w:val="0"/>
          <w:marTop w:val="0"/>
          <w:marBottom w:val="0"/>
          <w:divBdr>
            <w:top w:val="none" w:sz="0" w:space="0" w:color="auto"/>
            <w:left w:val="none" w:sz="0" w:space="0" w:color="auto"/>
            <w:bottom w:val="none" w:sz="0" w:space="0" w:color="auto"/>
            <w:right w:val="none" w:sz="0" w:space="0" w:color="auto"/>
          </w:divBdr>
          <w:divsChild>
            <w:div w:id="635531436">
              <w:marLeft w:val="0"/>
              <w:marRight w:val="0"/>
              <w:marTop w:val="0"/>
              <w:marBottom w:val="0"/>
              <w:divBdr>
                <w:top w:val="none" w:sz="0" w:space="0" w:color="auto"/>
                <w:left w:val="none" w:sz="0" w:space="0" w:color="auto"/>
                <w:bottom w:val="none" w:sz="0" w:space="0" w:color="auto"/>
                <w:right w:val="none" w:sz="0" w:space="0" w:color="auto"/>
              </w:divBdr>
              <w:divsChild>
                <w:div w:id="1256547925">
                  <w:marLeft w:val="0"/>
                  <w:marRight w:val="0"/>
                  <w:marTop w:val="0"/>
                  <w:marBottom w:val="0"/>
                  <w:divBdr>
                    <w:top w:val="none" w:sz="0" w:space="0" w:color="auto"/>
                    <w:left w:val="none" w:sz="0" w:space="0" w:color="auto"/>
                    <w:bottom w:val="none" w:sz="0" w:space="0" w:color="auto"/>
                    <w:right w:val="none" w:sz="0" w:space="0" w:color="auto"/>
                  </w:divBdr>
                  <w:divsChild>
                    <w:div w:id="891845059">
                      <w:marLeft w:val="0"/>
                      <w:marRight w:val="0"/>
                      <w:marTop w:val="0"/>
                      <w:marBottom w:val="0"/>
                      <w:divBdr>
                        <w:top w:val="none" w:sz="0" w:space="0" w:color="auto"/>
                        <w:left w:val="none" w:sz="0" w:space="0" w:color="auto"/>
                        <w:bottom w:val="none" w:sz="0" w:space="0" w:color="auto"/>
                        <w:right w:val="none" w:sz="0" w:space="0" w:color="auto"/>
                      </w:divBdr>
                      <w:divsChild>
                        <w:div w:id="609823558">
                          <w:marLeft w:val="0"/>
                          <w:marRight w:val="0"/>
                          <w:marTop w:val="0"/>
                          <w:marBottom w:val="0"/>
                          <w:divBdr>
                            <w:top w:val="none" w:sz="0" w:space="0" w:color="auto"/>
                            <w:left w:val="none" w:sz="0" w:space="0" w:color="auto"/>
                            <w:bottom w:val="none" w:sz="0" w:space="0" w:color="auto"/>
                            <w:right w:val="none" w:sz="0" w:space="0" w:color="auto"/>
                          </w:divBdr>
                          <w:divsChild>
                            <w:div w:id="30305572">
                              <w:marLeft w:val="0"/>
                              <w:marRight w:val="0"/>
                              <w:marTop w:val="0"/>
                              <w:marBottom w:val="0"/>
                              <w:divBdr>
                                <w:top w:val="none" w:sz="0" w:space="0" w:color="auto"/>
                                <w:left w:val="none" w:sz="0" w:space="0" w:color="auto"/>
                                <w:bottom w:val="none" w:sz="0" w:space="0" w:color="auto"/>
                                <w:right w:val="none" w:sz="0" w:space="0" w:color="auto"/>
                              </w:divBdr>
                              <w:divsChild>
                                <w:div w:id="4621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40101">
                  <w:marLeft w:val="0"/>
                  <w:marRight w:val="0"/>
                  <w:marTop w:val="0"/>
                  <w:marBottom w:val="0"/>
                  <w:divBdr>
                    <w:top w:val="none" w:sz="0" w:space="0" w:color="auto"/>
                    <w:left w:val="none" w:sz="0" w:space="0" w:color="auto"/>
                    <w:bottom w:val="none" w:sz="0" w:space="0" w:color="auto"/>
                    <w:right w:val="none" w:sz="0" w:space="0" w:color="auto"/>
                  </w:divBdr>
                  <w:divsChild>
                    <w:div w:id="1453400677">
                      <w:marLeft w:val="0"/>
                      <w:marRight w:val="0"/>
                      <w:marTop w:val="0"/>
                      <w:marBottom w:val="0"/>
                      <w:divBdr>
                        <w:top w:val="none" w:sz="0" w:space="0" w:color="auto"/>
                        <w:left w:val="none" w:sz="0" w:space="0" w:color="auto"/>
                        <w:bottom w:val="none" w:sz="0" w:space="0" w:color="auto"/>
                        <w:right w:val="none" w:sz="0" w:space="0" w:color="auto"/>
                      </w:divBdr>
                      <w:divsChild>
                        <w:div w:id="831919047">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sChild>
                                <w:div w:id="1581523690">
                                  <w:marLeft w:val="0"/>
                                  <w:marRight w:val="0"/>
                                  <w:marTop w:val="0"/>
                                  <w:marBottom w:val="0"/>
                                  <w:divBdr>
                                    <w:top w:val="none" w:sz="0" w:space="0" w:color="auto"/>
                                    <w:left w:val="none" w:sz="0" w:space="0" w:color="auto"/>
                                    <w:bottom w:val="none" w:sz="0" w:space="0" w:color="auto"/>
                                    <w:right w:val="none" w:sz="0" w:space="0" w:color="auto"/>
                                  </w:divBdr>
                                  <w:divsChild>
                                    <w:div w:id="1914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2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vatpoint.com/linux-tutorial"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naragu\AppData\Local\Microsoft\Office\16.0\DTS\en-IN%7b53069395-682D-42C2-9CA5-5F18BD6F4C0C%7d\%7bD711D015-7940-434D-BC7B-9E359AE94FC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{D711D015-7940-434D-BC7B-9E359AE94FC4}tf02786999_win32</Template>
  <TotalTime>2538</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Naragund, Divya</dc:creator>
  <cp:keywords/>
  <dc:description/>
  <cp:lastModifiedBy>R Naragund, Divya</cp:lastModifiedBy>
  <cp:revision>51</cp:revision>
  <dcterms:created xsi:type="dcterms:W3CDTF">2024-11-22T17:21:00Z</dcterms:created>
  <dcterms:modified xsi:type="dcterms:W3CDTF">2024-11-25T19:27:00Z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